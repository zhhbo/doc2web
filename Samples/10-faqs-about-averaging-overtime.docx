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5FF" w:rsidRDefault="00E905FF">
      <w:bookmarkStart w:id="0" w:name="_GoBack"/>
      <w:bookmarkEnd w:id="0"/>
      <w:r w:rsidRPr="000C216C">
        <w:rPr>
          <w:b/>
        </w:rPr>
        <w:t>Publication:</w:t>
      </w:r>
      <w:r w:rsidR="000C216C">
        <w:t xml:space="preserve"> HR Insider</w:t>
      </w:r>
      <w:r w:rsidR="005115E5">
        <w:t>/Payroll Compliance Insider</w:t>
      </w:r>
    </w:p>
    <w:p w:rsidR="00F82936" w:rsidRPr="000C216C" w:rsidRDefault="00E905FF">
      <w:pPr>
        <w:rPr>
          <w:b/>
        </w:rPr>
      </w:pPr>
      <w:r w:rsidRPr="000C216C">
        <w:rPr>
          <w:b/>
        </w:rPr>
        <w:t>Date:</w:t>
      </w:r>
      <w:r w:rsidR="000C216C">
        <w:rPr>
          <w:b/>
        </w:rPr>
        <w:t xml:space="preserve">  </w:t>
      </w:r>
      <w:r w:rsidR="005115E5">
        <w:rPr>
          <w:b/>
        </w:rPr>
        <w:t>August 20, 2014</w:t>
      </w:r>
    </w:p>
    <w:p w:rsidR="007D5D70" w:rsidRDefault="000F268B">
      <w:pPr>
        <w:rPr>
          <w:b/>
        </w:rPr>
      </w:pPr>
      <w:r>
        <w:rPr>
          <w:b/>
        </w:rPr>
        <w:t>FEATURED CONTENT</w:t>
      </w:r>
    </w:p>
    <w:p w:rsidR="00E905FF" w:rsidRPr="000C216C" w:rsidRDefault="00E905FF">
      <w:r w:rsidRPr="000C216C">
        <w:rPr>
          <w:b/>
        </w:rPr>
        <w:t>Title:</w:t>
      </w:r>
      <w:r w:rsidR="000C216C">
        <w:rPr>
          <w:b/>
        </w:rPr>
        <w:t xml:space="preserve"> </w:t>
      </w:r>
      <w:r w:rsidR="007D5D70">
        <w:rPr>
          <w:b/>
        </w:rPr>
        <w:t xml:space="preserve"> </w:t>
      </w:r>
      <w:r w:rsidR="005115E5">
        <w:rPr>
          <w:b/>
        </w:rPr>
        <w:t xml:space="preserve">Paying Overtime </w:t>
      </w:r>
      <w:r w:rsidR="000F268B">
        <w:rPr>
          <w:b/>
        </w:rPr>
        <w:t xml:space="preserve"> </w:t>
      </w:r>
    </w:p>
    <w:p w:rsidR="00E905FF" w:rsidRPr="000C216C" w:rsidRDefault="00E905FF">
      <w:r w:rsidRPr="000C216C">
        <w:rPr>
          <w:b/>
        </w:rPr>
        <w:t>Subtitle:</w:t>
      </w:r>
      <w:r w:rsidR="000C216C">
        <w:rPr>
          <w:b/>
        </w:rPr>
        <w:t xml:space="preserve"> </w:t>
      </w:r>
      <w:r w:rsidR="009B446B">
        <w:rPr>
          <w:b/>
        </w:rPr>
        <w:t xml:space="preserve">10 </w:t>
      </w:r>
      <w:r w:rsidR="00F32E19">
        <w:rPr>
          <w:b/>
        </w:rPr>
        <w:t>FAQs about Averaging of Overtime</w:t>
      </w:r>
    </w:p>
    <w:p w:rsidR="00E905FF" w:rsidRPr="000C216C" w:rsidRDefault="00E905FF">
      <w:r w:rsidRPr="000C216C">
        <w:rPr>
          <w:b/>
        </w:rPr>
        <w:t>Keywords:</w:t>
      </w:r>
      <w:r w:rsidR="000C216C">
        <w:rPr>
          <w:b/>
        </w:rPr>
        <w:t xml:space="preserve"> </w:t>
      </w:r>
      <w:r w:rsidR="005115E5">
        <w:rPr>
          <w:b/>
        </w:rPr>
        <w:t xml:space="preserve">Overtime, </w:t>
      </w:r>
      <w:r w:rsidR="00A27986">
        <w:rPr>
          <w:b/>
        </w:rPr>
        <w:t xml:space="preserve">averaging agreements, </w:t>
      </w:r>
      <w:r w:rsidR="005115E5">
        <w:rPr>
          <w:b/>
        </w:rPr>
        <w:t>salary, wages, employment standards, employer, employee</w:t>
      </w:r>
    </w:p>
    <w:p w:rsidR="00E905FF" w:rsidRPr="004345DD" w:rsidRDefault="00E905FF">
      <w:pPr>
        <w:rPr>
          <w:i/>
        </w:rPr>
      </w:pPr>
      <w:r w:rsidRPr="000C216C">
        <w:rPr>
          <w:b/>
        </w:rPr>
        <w:t>Excerpt:</w:t>
      </w:r>
      <w:r w:rsidR="000C216C">
        <w:rPr>
          <w:b/>
        </w:rPr>
        <w:t xml:space="preserve"> </w:t>
      </w:r>
      <w:r w:rsidR="007066CF" w:rsidRPr="007066CF">
        <w:rPr>
          <w:i/>
        </w:rPr>
        <w:t>Overtime averaging agreements can save your company thousands of dollars in wage costs. But they can also get you into legal hot water if you don’t follow the strict rules.</w:t>
      </w:r>
    </w:p>
    <w:p w:rsidR="00C47A42" w:rsidRPr="00C47A42" w:rsidRDefault="00C47A42" w:rsidP="00F32E19">
      <w:pPr>
        <w:spacing w:line="240" w:lineRule="auto"/>
        <w:contextualSpacing/>
        <w:rPr>
          <w:rFonts w:eastAsia="Times New Roman" w:cs="Times New Roman"/>
          <w:bCs/>
        </w:rPr>
      </w:pPr>
      <w:r>
        <w:rPr>
          <w:rFonts w:eastAsia="Times New Roman" w:cs="Times New Roman"/>
          <w:b/>
          <w:bCs/>
        </w:rPr>
        <w:t xml:space="preserve">Instructions: </w:t>
      </w:r>
      <w:r>
        <w:rPr>
          <w:rFonts w:eastAsia="Times New Roman" w:cs="Times New Roman"/>
          <w:bCs/>
        </w:rPr>
        <w:t xml:space="preserve">This piece updates and should replace </w:t>
      </w:r>
      <w:hyperlink r:id="rId8" w:history="1">
        <w:r w:rsidRPr="009A26DD">
          <w:rPr>
            <w:rStyle w:val="Hyperlink"/>
            <w:rFonts w:eastAsia="Times New Roman" w:cs="Times New Roman"/>
            <w:bCs/>
          </w:rPr>
          <w:t>http://hrinsider.ca/articles-insight/latest-headlines/using-%e2%80%98averaging-agreements%e2%80%99-to-avoid-overtime</w:t>
        </w:r>
      </w:hyperlink>
      <w:r>
        <w:rPr>
          <w:rFonts w:eastAsia="Times New Roman" w:cs="Times New Roman"/>
          <w:bCs/>
        </w:rPr>
        <w:t xml:space="preserve"> </w:t>
      </w:r>
    </w:p>
    <w:p w:rsidR="00C47A42" w:rsidRDefault="00C47A42" w:rsidP="00F32E19">
      <w:pPr>
        <w:spacing w:line="240" w:lineRule="auto"/>
        <w:contextualSpacing/>
        <w:rPr>
          <w:rFonts w:eastAsia="Times New Roman" w:cs="Times New Roman"/>
          <w:b/>
          <w:bCs/>
        </w:rPr>
      </w:pPr>
    </w:p>
    <w:p w:rsidR="000A15BB" w:rsidRDefault="000A15BB" w:rsidP="00F32E19">
      <w:pPr>
        <w:spacing w:line="240" w:lineRule="auto"/>
        <w:contextualSpacing/>
        <w:rPr>
          <w:rFonts w:eastAsia="Times New Roman" w:cs="Times New Roman"/>
          <w:b/>
          <w:bCs/>
        </w:rPr>
      </w:pPr>
      <w:r>
        <w:rPr>
          <w:rFonts w:eastAsia="Times New Roman" w:cs="Times New Roman"/>
          <w:b/>
          <w:bCs/>
        </w:rPr>
        <w:t xml:space="preserve">Content: </w:t>
      </w:r>
    </w:p>
    <w:p w:rsidR="000A15BB" w:rsidRDefault="000A15BB" w:rsidP="00F32E19">
      <w:pPr>
        <w:spacing w:line="240" w:lineRule="auto"/>
        <w:contextualSpacing/>
        <w:rPr>
          <w:rFonts w:eastAsia="Times New Roman" w:cs="Times New Roman"/>
          <w:b/>
          <w:bCs/>
        </w:rPr>
      </w:pPr>
    </w:p>
    <w:p w:rsidR="000A15BB" w:rsidRDefault="000A15BB" w:rsidP="000A15BB">
      <w:pPr>
        <w:spacing w:line="240" w:lineRule="auto"/>
        <w:contextualSpacing/>
      </w:pPr>
      <w:r w:rsidRPr="000A15BB">
        <w:rPr>
          <w:u w:val="single"/>
        </w:rPr>
        <w:t>Employment standards, 101</w:t>
      </w:r>
      <w:r>
        <w:t>: Employee</w:t>
      </w:r>
      <w:r w:rsidR="000C0AD1">
        <w:t>s</w:t>
      </w:r>
      <w:r>
        <w:t xml:space="preserve"> are entitled to overtime</w:t>
      </w:r>
      <w:r w:rsidR="00A8061E">
        <w:t xml:space="preserve"> pay</w:t>
      </w:r>
      <w:r>
        <w:t xml:space="preserve"> of at least 1.5 </w:t>
      </w:r>
      <w:r w:rsidR="00120299">
        <w:t xml:space="preserve">times </w:t>
      </w:r>
      <w:r>
        <w:t xml:space="preserve">their regular wage rate for working longer than a standard workday (typically 8 hours) or work week (typically 40 hours). But while it may be a bedrock requirement, most provinces now allow employees and employers to contract out of it by negotiating “averaging agreements.” </w:t>
      </w:r>
    </w:p>
    <w:p w:rsidR="000A15BB" w:rsidRDefault="000A15BB" w:rsidP="000A15BB">
      <w:pPr>
        <w:spacing w:line="240" w:lineRule="auto"/>
        <w:contextualSpacing/>
      </w:pPr>
    </w:p>
    <w:p w:rsidR="000A15BB" w:rsidRDefault="000A15BB" w:rsidP="000A15BB">
      <w:pPr>
        <w:spacing w:line="240" w:lineRule="auto"/>
        <w:contextualSpacing/>
      </w:pPr>
      <w:r>
        <w:t>Averaging agreements can save your company thousands of dollars in wage costs. But they can also get you into legal hot water if you don’t follow the strict rules that apply to such</w:t>
      </w:r>
      <w:r w:rsidR="00BB2D45">
        <w:t xml:space="preserve"> agreements. Here are </w:t>
      </w:r>
      <w:r w:rsidR="009B446B">
        <w:t xml:space="preserve">10 </w:t>
      </w:r>
      <w:r>
        <w:t xml:space="preserve">FAQs to help you maneuver the intricacies of averaging agreements. </w:t>
      </w:r>
    </w:p>
    <w:p w:rsidR="00AB5FFC" w:rsidRDefault="00AB5FFC" w:rsidP="000A15BB">
      <w:pPr>
        <w:spacing w:line="240" w:lineRule="auto"/>
        <w:contextualSpacing/>
      </w:pPr>
    </w:p>
    <w:p w:rsidR="00AB5FFC" w:rsidRDefault="00AB5FFC" w:rsidP="000A15BB">
      <w:pPr>
        <w:spacing w:line="240" w:lineRule="auto"/>
        <w:contextualSpacing/>
        <w:rPr>
          <w:b/>
        </w:rPr>
      </w:pPr>
      <w:r>
        <w:rPr>
          <w:b/>
        </w:rPr>
        <w:t>Question 1:</w:t>
      </w:r>
      <w:r w:rsidRPr="00AB5FFC">
        <w:rPr>
          <w:b/>
        </w:rPr>
        <w:t xml:space="preserve"> What </w:t>
      </w:r>
      <w:r>
        <w:rPr>
          <w:b/>
        </w:rPr>
        <w:t>Is Overtime Averaging</w:t>
      </w:r>
      <w:r w:rsidRPr="00AB5FFC">
        <w:rPr>
          <w:b/>
        </w:rPr>
        <w:t xml:space="preserve">? </w:t>
      </w:r>
    </w:p>
    <w:p w:rsidR="00C35B09" w:rsidRDefault="00C35B09" w:rsidP="000A15BB">
      <w:pPr>
        <w:spacing w:line="240" w:lineRule="auto"/>
        <w:contextualSpacing/>
        <w:rPr>
          <w:b/>
        </w:rPr>
      </w:pPr>
    </w:p>
    <w:p w:rsidR="00AB5FFC" w:rsidRDefault="00AB5FFC" w:rsidP="000A15BB">
      <w:pPr>
        <w:spacing w:line="240" w:lineRule="auto"/>
        <w:contextualSpacing/>
      </w:pPr>
      <w:r>
        <w:rPr>
          <w:b/>
        </w:rPr>
        <w:t xml:space="preserve">Answer: </w:t>
      </w:r>
      <w:r>
        <w:t xml:space="preserve">You normally count hours worked on a straight line basis to figure out if employees have worked long enough to qualify for overtime pay. With averaging, hours worked are averaged over an averaging period consisting of multiple days or weeks. You then use these averages to determine if employees have met the overtime threshold. </w:t>
      </w:r>
    </w:p>
    <w:p w:rsidR="00AB5FFC" w:rsidRDefault="00AB5FFC" w:rsidP="000A15BB">
      <w:pPr>
        <w:spacing w:line="240" w:lineRule="auto"/>
        <w:contextualSpacing/>
      </w:pPr>
    </w:p>
    <w:p w:rsidR="00AB5FFC" w:rsidRDefault="00AB5FFC" w:rsidP="000A15BB">
      <w:pPr>
        <w:spacing w:line="240" w:lineRule="auto"/>
        <w:contextualSpacing/>
      </w:pPr>
      <w:r w:rsidRPr="00AB5FFC">
        <w:rPr>
          <w:b/>
        </w:rPr>
        <w:t xml:space="preserve">Example: </w:t>
      </w:r>
      <w:r>
        <w:t xml:space="preserve">Joe works 45 hours in Week 1 and 35 hours in Week 2: </w:t>
      </w:r>
    </w:p>
    <w:p w:rsidR="00AB5FFC" w:rsidRDefault="00AB5FFC" w:rsidP="000D4004">
      <w:pPr>
        <w:pStyle w:val="ListParagraph"/>
        <w:numPr>
          <w:ilvl w:val="0"/>
          <w:numId w:val="21"/>
        </w:numPr>
        <w:contextualSpacing/>
        <w:rPr>
          <w:rFonts w:asciiTheme="minorHAnsi" w:hAnsiTheme="minorHAnsi"/>
          <w:sz w:val="22"/>
          <w:szCs w:val="22"/>
        </w:rPr>
      </w:pPr>
      <w:r w:rsidRPr="00AB5FFC">
        <w:rPr>
          <w:rFonts w:asciiTheme="minorHAnsi" w:hAnsiTheme="minorHAnsi"/>
          <w:sz w:val="22"/>
          <w:szCs w:val="22"/>
          <w:u w:val="single"/>
        </w:rPr>
        <w:t>Normal calculation</w:t>
      </w:r>
      <w:r w:rsidRPr="00AB5FFC">
        <w:rPr>
          <w:rFonts w:asciiTheme="minorHAnsi" w:hAnsiTheme="minorHAnsi"/>
          <w:sz w:val="22"/>
          <w:szCs w:val="22"/>
        </w:rPr>
        <w:t xml:space="preserve">: </w:t>
      </w:r>
      <w:r>
        <w:rPr>
          <w:rFonts w:asciiTheme="minorHAnsi" w:hAnsiTheme="minorHAnsi"/>
          <w:sz w:val="22"/>
          <w:szCs w:val="22"/>
        </w:rPr>
        <w:t xml:space="preserve">Joe is entitled to 5 hours of overtime pay in Week 1 and 0 hours of overtime in Week 2: </w:t>
      </w:r>
    </w:p>
    <w:p w:rsidR="00AB5FFC" w:rsidRPr="00AB5FFC" w:rsidRDefault="00AB5FFC" w:rsidP="000D4004">
      <w:pPr>
        <w:pStyle w:val="ListParagraph"/>
        <w:numPr>
          <w:ilvl w:val="0"/>
          <w:numId w:val="21"/>
        </w:numPr>
        <w:contextualSpacing/>
        <w:rPr>
          <w:rFonts w:asciiTheme="minorHAnsi" w:hAnsiTheme="minorHAnsi"/>
          <w:sz w:val="22"/>
          <w:szCs w:val="22"/>
        </w:rPr>
      </w:pPr>
      <w:r w:rsidRPr="00AB5FFC">
        <w:rPr>
          <w:rFonts w:asciiTheme="minorHAnsi" w:hAnsiTheme="minorHAnsi"/>
          <w:sz w:val="22"/>
          <w:szCs w:val="22"/>
          <w:u w:val="single"/>
        </w:rPr>
        <w:t>Averaging</w:t>
      </w:r>
      <w:r>
        <w:rPr>
          <w:rFonts w:asciiTheme="minorHAnsi" w:hAnsiTheme="minorHAnsi"/>
          <w:sz w:val="22"/>
          <w:szCs w:val="22"/>
        </w:rPr>
        <w:t xml:space="preserve">: Since Joe worked an average of 40 hours in the 2-week averaging period, he qualifies for overtime pay in neither Week 1 nor Week 2. </w:t>
      </w:r>
    </w:p>
    <w:p w:rsidR="000A15BB" w:rsidRDefault="000A15BB" w:rsidP="00F32E19">
      <w:pPr>
        <w:spacing w:line="240" w:lineRule="auto"/>
        <w:contextualSpacing/>
        <w:rPr>
          <w:rFonts w:eastAsia="Times New Roman" w:cs="Times New Roman"/>
          <w:b/>
        </w:rPr>
      </w:pPr>
    </w:p>
    <w:p w:rsidR="00AB5FFC" w:rsidRDefault="00C35B09" w:rsidP="00F32E19">
      <w:pPr>
        <w:spacing w:line="240" w:lineRule="auto"/>
        <w:contextualSpacing/>
        <w:rPr>
          <w:rFonts w:eastAsia="Times New Roman" w:cs="Times New Roman"/>
          <w:b/>
        </w:rPr>
      </w:pPr>
      <w:r>
        <w:rPr>
          <w:rFonts w:eastAsia="Times New Roman" w:cs="Times New Roman"/>
          <w:b/>
        </w:rPr>
        <w:t>Question 2: Are Employers Allowed to Do This?</w:t>
      </w:r>
    </w:p>
    <w:p w:rsidR="00C35B09" w:rsidRDefault="00C35B09" w:rsidP="00F32E19">
      <w:pPr>
        <w:spacing w:line="240" w:lineRule="auto"/>
        <w:contextualSpacing/>
        <w:rPr>
          <w:rFonts w:eastAsia="Times New Roman" w:cs="Times New Roman"/>
          <w:b/>
        </w:rPr>
      </w:pPr>
    </w:p>
    <w:p w:rsidR="00C35B09" w:rsidRDefault="00C35B09" w:rsidP="00F32E19">
      <w:pPr>
        <w:spacing w:line="240" w:lineRule="auto"/>
        <w:contextualSpacing/>
        <w:rPr>
          <w:rFonts w:eastAsia="Times New Roman" w:cs="Times New Roman"/>
        </w:rPr>
      </w:pPr>
      <w:r>
        <w:rPr>
          <w:rFonts w:eastAsia="Times New Roman" w:cs="Times New Roman"/>
          <w:b/>
        </w:rPr>
        <w:t xml:space="preserve">Answer: </w:t>
      </w:r>
      <w:r>
        <w:rPr>
          <w:rFonts w:eastAsia="Times New Roman" w:cs="Times New Roman"/>
        </w:rPr>
        <w:t xml:space="preserve">Because it often results in the loss of overtime to which employees would be entitled under employment standards law, employers are not allowed to average overtime </w:t>
      </w:r>
      <w:r>
        <w:rPr>
          <w:rFonts w:eastAsia="Times New Roman" w:cs="Times New Roman"/>
          <w:b/>
        </w:rPr>
        <w:t>unless</w:t>
      </w:r>
      <w:r>
        <w:rPr>
          <w:rFonts w:eastAsia="Times New Roman" w:cs="Times New Roman"/>
        </w:rPr>
        <w:t xml:space="preserve"> the law specifically allows them to. </w:t>
      </w:r>
    </w:p>
    <w:p w:rsidR="00C35B09" w:rsidRDefault="00C35B09" w:rsidP="00F32E19">
      <w:pPr>
        <w:spacing w:line="240" w:lineRule="auto"/>
        <w:contextualSpacing/>
        <w:rPr>
          <w:rFonts w:eastAsia="Times New Roman" w:cs="Times New Roman"/>
        </w:rPr>
      </w:pPr>
    </w:p>
    <w:p w:rsidR="00C35B09" w:rsidRDefault="00C35B09" w:rsidP="00F32E19">
      <w:pPr>
        <w:spacing w:line="240" w:lineRule="auto"/>
        <w:contextualSpacing/>
        <w:rPr>
          <w:rFonts w:eastAsia="Times New Roman" w:cs="Times New Roman"/>
          <w:b/>
        </w:rPr>
      </w:pPr>
      <w:r>
        <w:rPr>
          <w:rFonts w:eastAsia="Times New Roman" w:cs="Times New Roman"/>
          <w:b/>
        </w:rPr>
        <w:t>Question 3: Where Is Overtime Averaging Legal?</w:t>
      </w:r>
    </w:p>
    <w:p w:rsidR="00C35B09" w:rsidRDefault="00C35B09" w:rsidP="00F32E19">
      <w:pPr>
        <w:spacing w:line="240" w:lineRule="auto"/>
        <w:contextualSpacing/>
        <w:rPr>
          <w:rFonts w:eastAsia="Times New Roman" w:cs="Times New Roman"/>
          <w:b/>
        </w:rPr>
      </w:pPr>
    </w:p>
    <w:p w:rsidR="00370D88" w:rsidRDefault="00C35B09" w:rsidP="00F32E19">
      <w:pPr>
        <w:spacing w:line="240" w:lineRule="auto"/>
        <w:contextualSpacing/>
        <w:rPr>
          <w:rFonts w:eastAsia="Times New Roman" w:cs="Times New Roman"/>
        </w:rPr>
      </w:pPr>
      <w:r>
        <w:rPr>
          <w:rFonts w:eastAsia="Times New Roman" w:cs="Times New Roman"/>
          <w:b/>
        </w:rPr>
        <w:t xml:space="preserve">Answer: </w:t>
      </w:r>
      <w:r>
        <w:rPr>
          <w:rFonts w:eastAsia="Times New Roman" w:cs="Times New Roman"/>
        </w:rPr>
        <w:t xml:space="preserve">In fact, </w:t>
      </w:r>
      <w:r w:rsidR="001A74BF">
        <w:rPr>
          <w:rFonts w:eastAsia="Times New Roman" w:cs="Times New Roman"/>
        </w:rPr>
        <w:t xml:space="preserve">most </w:t>
      </w:r>
      <w:r>
        <w:rPr>
          <w:rFonts w:eastAsia="Times New Roman" w:cs="Times New Roman"/>
        </w:rPr>
        <w:t>jurisdictions do allow overtime averaging—Federal, BC, Saskatchewan, Manitoba, Ontario, Québec, Northwest Territories, Nunavut and Yukon.</w:t>
      </w:r>
    </w:p>
    <w:p w:rsidR="00370D88" w:rsidRDefault="00370D88" w:rsidP="00F32E19">
      <w:pPr>
        <w:spacing w:line="240" w:lineRule="auto"/>
        <w:contextualSpacing/>
        <w:rPr>
          <w:rFonts w:eastAsia="Times New Roman" w:cs="Times New Roman"/>
        </w:rPr>
      </w:pPr>
    </w:p>
    <w:p w:rsidR="000E541C" w:rsidRDefault="00DB2C3E" w:rsidP="00F32E19">
      <w:pPr>
        <w:spacing w:line="240" w:lineRule="auto"/>
        <w:contextualSpacing/>
        <w:rPr>
          <w:rFonts w:eastAsia="Times New Roman" w:cs="Times New Roman"/>
        </w:rPr>
      </w:pPr>
      <w:r>
        <w:rPr>
          <w:rFonts w:eastAsia="Times New Roman" w:cs="Times New Roman"/>
        </w:rPr>
        <w:t xml:space="preserve"> In Nova Scotia, averaging agreements aren’t mentioned in the actual statute</w:t>
      </w:r>
      <w:r w:rsidR="000E541C">
        <w:rPr>
          <w:rFonts w:eastAsia="Times New Roman" w:cs="Times New Roman"/>
        </w:rPr>
        <w:t xml:space="preserve">. But </w:t>
      </w:r>
      <w:hyperlink r:id="rId9" w:history="1">
        <w:r w:rsidRPr="000E541C">
          <w:rPr>
            <w:rStyle w:val="Hyperlink"/>
            <w:rFonts w:eastAsia="Times New Roman" w:cs="Times New Roman"/>
          </w:rPr>
          <w:t>Labour an</w:t>
        </w:r>
        <w:r w:rsidR="000E541C" w:rsidRPr="000E541C">
          <w:rPr>
            <w:rStyle w:val="Hyperlink"/>
            <w:rFonts w:eastAsia="Times New Roman" w:cs="Times New Roman"/>
          </w:rPr>
          <w:t>d Advanced Education guidelines</w:t>
        </w:r>
      </w:hyperlink>
      <w:r w:rsidR="000E541C">
        <w:rPr>
          <w:rFonts w:eastAsia="Times New Roman" w:cs="Times New Roman"/>
        </w:rPr>
        <w:t xml:space="preserve"> say employers and employees can average work hours where there’s a “pre-determined, fixed cycle of work that repeats over a specific period of time.” </w:t>
      </w:r>
      <w:r w:rsidR="000E541C" w:rsidRPr="000E541C">
        <w:rPr>
          <w:rFonts w:eastAsia="Times New Roman" w:cs="Times New Roman"/>
          <w:u w:val="single"/>
        </w:rPr>
        <w:t>Twist</w:t>
      </w:r>
      <w:r w:rsidR="000E541C">
        <w:rPr>
          <w:rFonts w:eastAsia="Times New Roman" w:cs="Times New Roman"/>
        </w:rPr>
        <w:t xml:space="preserve">: The averaging agreement must </w:t>
      </w:r>
      <w:r w:rsidR="001A74BF">
        <w:rPr>
          <w:rFonts w:eastAsia="Times New Roman" w:cs="Times New Roman"/>
        </w:rPr>
        <w:t xml:space="preserve">give employees extra time off so that employees </w:t>
      </w:r>
      <w:r w:rsidR="00370D88">
        <w:rPr>
          <w:rFonts w:eastAsia="Times New Roman" w:cs="Times New Roman"/>
        </w:rPr>
        <w:t xml:space="preserve">end up getting </w:t>
      </w:r>
      <w:r w:rsidR="001A74BF">
        <w:rPr>
          <w:rFonts w:eastAsia="Times New Roman" w:cs="Times New Roman"/>
        </w:rPr>
        <w:t>a “greater benefit</w:t>
      </w:r>
      <w:r w:rsidR="00370D88">
        <w:rPr>
          <w:rFonts w:eastAsia="Times New Roman" w:cs="Times New Roman"/>
        </w:rPr>
        <w:t xml:space="preserve">,” i.e., the value of the extra time off must be greater than the overtime pay given up. </w:t>
      </w:r>
      <w:r w:rsidR="001A74BF">
        <w:rPr>
          <w:rFonts w:eastAsia="Times New Roman" w:cs="Times New Roman"/>
        </w:rPr>
        <w:t xml:space="preserve"> </w:t>
      </w:r>
      <w:r w:rsidR="000E541C">
        <w:rPr>
          <w:rFonts w:eastAsia="Times New Roman" w:cs="Times New Roman"/>
        </w:rPr>
        <w:t xml:space="preserve"> </w:t>
      </w:r>
    </w:p>
    <w:p w:rsidR="000E541C" w:rsidRDefault="000E541C" w:rsidP="00F32E19">
      <w:pPr>
        <w:spacing w:line="240" w:lineRule="auto"/>
        <w:contextualSpacing/>
        <w:rPr>
          <w:rFonts w:ascii="Arial" w:hAnsi="Arial" w:cs="Arial"/>
          <w:color w:val="333333"/>
          <w:sz w:val="21"/>
          <w:szCs w:val="21"/>
        </w:rPr>
      </w:pPr>
    </w:p>
    <w:p w:rsidR="00C35B09" w:rsidRPr="00C35B09" w:rsidRDefault="00C35B09" w:rsidP="00F32E19">
      <w:pPr>
        <w:spacing w:line="240" w:lineRule="auto"/>
        <w:contextualSpacing/>
        <w:rPr>
          <w:rFonts w:eastAsia="Times New Roman" w:cs="Times New Roman"/>
        </w:rPr>
      </w:pPr>
      <w:r>
        <w:rPr>
          <w:rFonts w:eastAsia="Times New Roman" w:cs="Times New Roman"/>
        </w:rPr>
        <w:t xml:space="preserve">Averaging is </w:t>
      </w:r>
      <w:r w:rsidR="00DB2C3E" w:rsidRPr="000E541C">
        <w:rPr>
          <w:rFonts w:eastAsia="Times New Roman" w:cs="Times New Roman"/>
          <w:b/>
        </w:rPr>
        <w:t>not</w:t>
      </w:r>
      <w:r w:rsidR="00DB2C3E">
        <w:rPr>
          <w:rFonts w:eastAsia="Times New Roman" w:cs="Times New Roman"/>
        </w:rPr>
        <w:t xml:space="preserve"> allowed </w:t>
      </w:r>
      <w:r>
        <w:rPr>
          <w:rFonts w:eastAsia="Times New Roman" w:cs="Times New Roman"/>
        </w:rPr>
        <w:t>in Albe</w:t>
      </w:r>
      <w:r w:rsidR="00DB2C3E">
        <w:rPr>
          <w:rFonts w:eastAsia="Times New Roman" w:cs="Times New Roman"/>
        </w:rPr>
        <w:t xml:space="preserve">rta, New Brunswick, Newfound land or </w:t>
      </w:r>
      <w:r>
        <w:rPr>
          <w:rFonts w:eastAsia="Times New Roman" w:cs="Times New Roman"/>
        </w:rPr>
        <w:t xml:space="preserve">PEI—although </w:t>
      </w:r>
      <w:r w:rsidR="000E541C">
        <w:rPr>
          <w:rFonts w:eastAsia="Times New Roman" w:cs="Times New Roman"/>
        </w:rPr>
        <w:t xml:space="preserve">some </w:t>
      </w:r>
      <w:r>
        <w:rPr>
          <w:rFonts w:eastAsia="Times New Roman" w:cs="Times New Roman"/>
        </w:rPr>
        <w:t xml:space="preserve">of those provinces do let employees trade overtime pay for extra time off.     </w:t>
      </w:r>
    </w:p>
    <w:p w:rsidR="00AB5FFC" w:rsidRDefault="00AB5FFC" w:rsidP="00F32E19">
      <w:pPr>
        <w:spacing w:line="240" w:lineRule="auto"/>
        <w:contextualSpacing/>
        <w:rPr>
          <w:rFonts w:eastAsia="Times New Roman" w:cs="Times New Roman"/>
          <w:b/>
        </w:rPr>
      </w:pPr>
    </w:p>
    <w:p w:rsidR="00AB5FFC" w:rsidRDefault="000D4004" w:rsidP="00F32E19">
      <w:pPr>
        <w:spacing w:line="240" w:lineRule="auto"/>
        <w:contextualSpacing/>
        <w:rPr>
          <w:rFonts w:eastAsia="Times New Roman" w:cs="Times New Roman"/>
          <w:b/>
        </w:rPr>
      </w:pPr>
      <w:r>
        <w:rPr>
          <w:rFonts w:eastAsia="Times New Roman" w:cs="Times New Roman"/>
          <w:b/>
        </w:rPr>
        <w:t>Question 4: Can Employers Unilaterally</w:t>
      </w:r>
      <w:r w:rsidR="00D15F8D">
        <w:rPr>
          <w:rFonts w:eastAsia="Times New Roman" w:cs="Times New Roman"/>
          <w:b/>
        </w:rPr>
        <w:t xml:space="preserve"> Impose Overtime Averaging</w:t>
      </w:r>
      <w:r>
        <w:rPr>
          <w:rFonts w:eastAsia="Times New Roman" w:cs="Times New Roman"/>
          <w:b/>
        </w:rPr>
        <w:t xml:space="preserve">? </w:t>
      </w:r>
    </w:p>
    <w:p w:rsidR="000D4004" w:rsidRDefault="000D4004" w:rsidP="00F32E19">
      <w:pPr>
        <w:spacing w:line="240" w:lineRule="auto"/>
        <w:contextualSpacing/>
        <w:rPr>
          <w:rFonts w:eastAsia="Times New Roman" w:cs="Times New Roman"/>
          <w:b/>
        </w:rPr>
      </w:pPr>
    </w:p>
    <w:p w:rsidR="000D4004" w:rsidRDefault="000D4004" w:rsidP="00F32E19">
      <w:pPr>
        <w:spacing w:line="240" w:lineRule="auto"/>
        <w:contextualSpacing/>
        <w:rPr>
          <w:rFonts w:eastAsia="Times New Roman" w:cs="Times New Roman"/>
        </w:rPr>
      </w:pPr>
      <w:r>
        <w:rPr>
          <w:rFonts w:eastAsia="Times New Roman" w:cs="Times New Roman"/>
          <w:b/>
        </w:rPr>
        <w:t xml:space="preserve">Answer: </w:t>
      </w:r>
      <w:r>
        <w:rPr>
          <w:rFonts w:eastAsia="Times New Roman" w:cs="Times New Roman"/>
        </w:rPr>
        <w:t xml:space="preserve">No. Employers need </w:t>
      </w:r>
      <w:r w:rsidR="00DB2C3E">
        <w:rPr>
          <w:rFonts w:eastAsia="Times New Roman" w:cs="Times New Roman"/>
        </w:rPr>
        <w:t xml:space="preserve">either </w:t>
      </w:r>
      <w:r>
        <w:rPr>
          <w:rFonts w:eastAsia="Times New Roman" w:cs="Times New Roman"/>
        </w:rPr>
        <w:t>government approval</w:t>
      </w:r>
      <w:r w:rsidR="00DB2C3E">
        <w:rPr>
          <w:rFonts w:eastAsia="Times New Roman" w:cs="Times New Roman"/>
        </w:rPr>
        <w:t xml:space="preserve"> </w:t>
      </w:r>
      <w:r>
        <w:rPr>
          <w:rFonts w:eastAsia="Times New Roman" w:cs="Times New Roman"/>
        </w:rPr>
        <w:t xml:space="preserve">or employees’ consent </w:t>
      </w:r>
      <w:r w:rsidR="00DB2C3E">
        <w:rPr>
          <w:rFonts w:eastAsia="Times New Roman" w:cs="Times New Roman"/>
        </w:rPr>
        <w:t xml:space="preserve">(and in some cases, both) </w:t>
      </w:r>
      <w:r>
        <w:rPr>
          <w:rFonts w:eastAsia="Times New Roman" w:cs="Times New Roman"/>
        </w:rPr>
        <w:t>to implement overtime averaging arrangement</w:t>
      </w:r>
      <w:r w:rsidR="00DB2C3E">
        <w:rPr>
          <w:rFonts w:eastAsia="Times New Roman" w:cs="Times New Roman"/>
        </w:rPr>
        <w:t>s</w:t>
      </w:r>
      <w:r>
        <w:rPr>
          <w:rFonts w:eastAsia="Times New Roman" w:cs="Times New Roman"/>
        </w:rPr>
        <w:t xml:space="preserve">: </w:t>
      </w:r>
    </w:p>
    <w:p w:rsidR="000D4004" w:rsidRPr="000D4004" w:rsidRDefault="000D4004" w:rsidP="000D4004">
      <w:pPr>
        <w:pStyle w:val="ListParagraph"/>
        <w:numPr>
          <w:ilvl w:val="0"/>
          <w:numId w:val="23"/>
        </w:numPr>
        <w:contextualSpacing/>
        <w:rPr>
          <w:rFonts w:eastAsia="Times New Roman"/>
        </w:rPr>
      </w:pPr>
      <w:r w:rsidRPr="000D4004">
        <w:rPr>
          <w:rFonts w:asciiTheme="minorHAnsi" w:eastAsia="Times New Roman" w:hAnsiTheme="minorHAnsi"/>
          <w:b/>
          <w:sz w:val="22"/>
          <w:szCs w:val="22"/>
        </w:rPr>
        <w:t>BC:</w:t>
      </w:r>
      <w:r>
        <w:rPr>
          <w:rFonts w:asciiTheme="minorHAnsi" w:eastAsia="Times New Roman" w:hAnsiTheme="minorHAnsi"/>
          <w:sz w:val="22"/>
          <w:szCs w:val="22"/>
        </w:rPr>
        <w:t xml:space="preserve"> Individual employee consent; </w:t>
      </w:r>
    </w:p>
    <w:p w:rsidR="000D4004" w:rsidRPr="000D4004" w:rsidRDefault="000D4004" w:rsidP="000D4004">
      <w:pPr>
        <w:pStyle w:val="ListParagraph"/>
        <w:numPr>
          <w:ilvl w:val="0"/>
          <w:numId w:val="23"/>
        </w:numPr>
        <w:contextualSpacing/>
        <w:rPr>
          <w:rFonts w:eastAsia="Times New Roman"/>
        </w:rPr>
      </w:pPr>
      <w:proofErr w:type="spellStart"/>
      <w:r w:rsidRPr="000D4004">
        <w:rPr>
          <w:rFonts w:asciiTheme="minorHAnsi" w:eastAsia="Times New Roman" w:hAnsiTheme="minorHAnsi"/>
          <w:b/>
          <w:sz w:val="22"/>
          <w:szCs w:val="22"/>
        </w:rPr>
        <w:t>Sask</w:t>
      </w:r>
      <w:proofErr w:type="spellEnd"/>
      <w:r w:rsidRPr="000D4004">
        <w:rPr>
          <w:rFonts w:asciiTheme="minorHAnsi" w:eastAsia="Times New Roman" w:hAnsiTheme="minorHAnsi"/>
          <w:b/>
          <w:sz w:val="22"/>
          <w:szCs w:val="22"/>
        </w:rPr>
        <w:t>:</w:t>
      </w:r>
      <w:r>
        <w:rPr>
          <w:rFonts w:asciiTheme="minorHAnsi" w:eastAsia="Times New Roman" w:hAnsiTheme="minorHAnsi"/>
          <w:sz w:val="22"/>
          <w:szCs w:val="22"/>
        </w:rPr>
        <w:t xml:space="preserve"> Collective agreement or approval of </w:t>
      </w:r>
      <w:proofErr w:type="spellStart"/>
      <w:r>
        <w:rPr>
          <w:rFonts w:asciiTheme="minorHAnsi" w:eastAsia="Times New Roman" w:hAnsiTheme="minorHAnsi"/>
          <w:sz w:val="22"/>
          <w:szCs w:val="22"/>
        </w:rPr>
        <w:t>Labour</w:t>
      </w:r>
      <w:proofErr w:type="spellEnd"/>
      <w:r>
        <w:rPr>
          <w:rFonts w:asciiTheme="minorHAnsi" w:eastAsia="Times New Roman" w:hAnsiTheme="minorHAnsi"/>
          <w:sz w:val="22"/>
          <w:szCs w:val="22"/>
        </w:rPr>
        <w:t xml:space="preserve"> Standards Branch Director;</w:t>
      </w:r>
    </w:p>
    <w:p w:rsidR="000D4004" w:rsidRPr="000D4004" w:rsidRDefault="000D4004" w:rsidP="000D4004">
      <w:pPr>
        <w:pStyle w:val="ListParagraph"/>
        <w:numPr>
          <w:ilvl w:val="0"/>
          <w:numId w:val="23"/>
        </w:numPr>
        <w:contextualSpacing/>
        <w:rPr>
          <w:rFonts w:eastAsia="Times New Roman"/>
        </w:rPr>
      </w:pPr>
      <w:r w:rsidRPr="000D4004">
        <w:rPr>
          <w:rFonts w:asciiTheme="minorHAnsi" w:eastAsia="Times New Roman" w:hAnsiTheme="minorHAnsi"/>
          <w:b/>
          <w:sz w:val="22"/>
          <w:szCs w:val="22"/>
        </w:rPr>
        <w:t>Manitoba:</w:t>
      </w:r>
      <w:r>
        <w:rPr>
          <w:rFonts w:asciiTheme="minorHAnsi" w:eastAsia="Times New Roman" w:hAnsiTheme="minorHAnsi"/>
          <w:sz w:val="22"/>
          <w:szCs w:val="22"/>
        </w:rPr>
        <w:t xml:space="preserve"> Collective agreement or approval of Employment Standards Director;</w:t>
      </w:r>
    </w:p>
    <w:p w:rsidR="000D4004" w:rsidRPr="000D4004" w:rsidRDefault="000D4004" w:rsidP="000D4004">
      <w:pPr>
        <w:pStyle w:val="ListParagraph"/>
        <w:numPr>
          <w:ilvl w:val="0"/>
          <w:numId w:val="23"/>
        </w:numPr>
        <w:contextualSpacing/>
        <w:rPr>
          <w:rFonts w:eastAsia="Times New Roman"/>
        </w:rPr>
      </w:pPr>
      <w:r w:rsidRPr="000D4004">
        <w:rPr>
          <w:rFonts w:asciiTheme="minorHAnsi" w:eastAsia="Times New Roman" w:hAnsiTheme="minorHAnsi"/>
          <w:b/>
          <w:sz w:val="22"/>
          <w:szCs w:val="22"/>
        </w:rPr>
        <w:t>Ontario:</w:t>
      </w:r>
      <w:r>
        <w:rPr>
          <w:rFonts w:asciiTheme="minorHAnsi" w:eastAsia="Times New Roman" w:hAnsiTheme="minorHAnsi"/>
          <w:sz w:val="22"/>
          <w:szCs w:val="22"/>
        </w:rPr>
        <w:t xml:space="preserve"> Individual employee consent </w:t>
      </w:r>
      <w:r w:rsidRPr="00D15F8D">
        <w:rPr>
          <w:rFonts w:asciiTheme="minorHAnsi" w:eastAsia="Times New Roman" w:hAnsiTheme="minorHAnsi"/>
          <w:b/>
          <w:sz w:val="22"/>
          <w:szCs w:val="22"/>
        </w:rPr>
        <w:t xml:space="preserve">and </w:t>
      </w:r>
      <w:r>
        <w:rPr>
          <w:rFonts w:asciiTheme="minorHAnsi" w:eastAsia="Times New Roman" w:hAnsiTheme="minorHAnsi"/>
          <w:sz w:val="22"/>
          <w:szCs w:val="22"/>
        </w:rPr>
        <w:t xml:space="preserve">approval of Employment Standards Director; </w:t>
      </w:r>
    </w:p>
    <w:p w:rsidR="000D4004" w:rsidRPr="00DB2C3E" w:rsidRDefault="000D4004" w:rsidP="000D4004">
      <w:pPr>
        <w:pStyle w:val="ListParagraph"/>
        <w:numPr>
          <w:ilvl w:val="0"/>
          <w:numId w:val="23"/>
        </w:numPr>
        <w:contextualSpacing/>
        <w:rPr>
          <w:rFonts w:eastAsia="Times New Roman"/>
        </w:rPr>
      </w:pPr>
      <w:r>
        <w:rPr>
          <w:rFonts w:asciiTheme="minorHAnsi" w:eastAsia="Times New Roman" w:hAnsiTheme="minorHAnsi"/>
          <w:b/>
          <w:sz w:val="22"/>
          <w:szCs w:val="22"/>
        </w:rPr>
        <w:t xml:space="preserve">Québec: </w:t>
      </w:r>
      <w:r>
        <w:rPr>
          <w:rFonts w:asciiTheme="minorHAnsi" w:eastAsia="Times New Roman" w:hAnsiTheme="minorHAnsi"/>
          <w:sz w:val="22"/>
          <w:szCs w:val="22"/>
        </w:rPr>
        <w:t xml:space="preserve">Collective agreement or approval of Commission  des </w:t>
      </w:r>
      <w:proofErr w:type="spellStart"/>
      <w:r>
        <w:rPr>
          <w:rFonts w:asciiTheme="minorHAnsi" w:eastAsia="Times New Roman" w:hAnsiTheme="minorHAnsi"/>
          <w:sz w:val="22"/>
          <w:szCs w:val="22"/>
        </w:rPr>
        <w:t>normes</w:t>
      </w:r>
      <w:proofErr w:type="spellEnd"/>
      <w:r>
        <w:rPr>
          <w:rFonts w:asciiTheme="minorHAnsi" w:eastAsia="Times New Roman" w:hAnsiTheme="minorHAnsi"/>
          <w:sz w:val="22"/>
          <w:szCs w:val="22"/>
        </w:rPr>
        <w:t xml:space="preserve"> du travail; </w:t>
      </w:r>
    </w:p>
    <w:p w:rsidR="00DB2C3E" w:rsidRPr="000D4004" w:rsidRDefault="00DB2C3E" w:rsidP="000D4004">
      <w:pPr>
        <w:pStyle w:val="ListParagraph"/>
        <w:numPr>
          <w:ilvl w:val="0"/>
          <w:numId w:val="23"/>
        </w:numPr>
        <w:contextualSpacing/>
        <w:rPr>
          <w:rFonts w:eastAsia="Times New Roman"/>
        </w:rPr>
      </w:pPr>
      <w:r>
        <w:rPr>
          <w:rFonts w:asciiTheme="minorHAnsi" w:eastAsia="Times New Roman" w:hAnsiTheme="minorHAnsi"/>
          <w:b/>
          <w:sz w:val="22"/>
          <w:szCs w:val="22"/>
        </w:rPr>
        <w:t>Nova Scotia:</w:t>
      </w:r>
      <w:r>
        <w:rPr>
          <w:rFonts w:eastAsia="Times New Roman"/>
        </w:rPr>
        <w:t xml:space="preserve"> </w:t>
      </w:r>
      <w:r>
        <w:rPr>
          <w:rFonts w:asciiTheme="minorHAnsi" w:eastAsia="Times New Roman" w:hAnsiTheme="minorHAnsi"/>
          <w:sz w:val="22"/>
          <w:szCs w:val="22"/>
        </w:rPr>
        <w:t>By written agreement between the employer and affected employees;</w:t>
      </w:r>
    </w:p>
    <w:p w:rsidR="000D4004" w:rsidRPr="00D15F8D" w:rsidRDefault="00DB2C3E" w:rsidP="000D4004">
      <w:pPr>
        <w:pStyle w:val="ListParagraph"/>
        <w:numPr>
          <w:ilvl w:val="0"/>
          <w:numId w:val="23"/>
        </w:numPr>
        <w:contextualSpacing/>
        <w:rPr>
          <w:rFonts w:eastAsia="Times New Roman"/>
        </w:rPr>
      </w:pPr>
      <w:r>
        <w:rPr>
          <w:rFonts w:asciiTheme="minorHAnsi" w:eastAsia="Times New Roman" w:hAnsiTheme="minorHAnsi"/>
          <w:b/>
          <w:sz w:val="22"/>
          <w:szCs w:val="22"/>
        </w:rPr>
        <w:t>Northwest Territories</w:t>
      </w:r>
      <w:r w:rsidR="000D4004">
        <w:rPr>
          <w:rFonts w:asciiTheme="minorHAnsi" w:eastAsia="Times New Roman" w:hAnsiTheme="minorHAnsi"/>
          <w:b/>
          <w:sz w:val="22"/>
          <w:szCs w:val="22"/>
        </w:rPr>
        <w:t>:</w:t>
      </w:r>
      <w:r w:rsidR="000D4004">
        <w:rPr>
          <w:rFonts w:eastAsia="Times New Roman"/>
        </w:rPr>
        <w:t xml:space="preserve"> </w:t>
      </w:r>
      <w:r w:rsidR="00D15F8D">
        <w:rPr>
          <w:rFonts w:asciiTheme="minorHAnsi" w:eastAsia="Times New Roman" w:hAnsiTheme="minorHAnsi"/>
          <w:sz w:val="22"/>
          <w:szCs w:val="22"/>
        </w:rPr>
        <w:t>By order of an Employment Standards Officer with consent of</w:t>
      </w:r>
      <w:r w:rsidR="007D6365">
        <w:rPr>
          <w:rFonts w:asciiTheme="minorHAnsi" w:eastAsia="Times New Roman" w:hAnsiTheme="minorHAnsi"/>
          <w:sz w:val="22"/>
          <w:szCs w:val="22"/>
        </w:rPr>
        <w:t xml:space="preserve"> </w:t>
      </w:r>
      <w:r>
        <w:rPr>
          <w:rFonts w:asciiTheme="minorHAnsi" w:eastAsia="Times New Roman" w:hAnsiTheme="minorHAnsi"/>
          <w:sz w:val="22"/>
          <w:szCs w:val="22"/>
        </w:rPr>
        <w:t>a</w:t>
      </w:r>
      <w:r w:rsidR="00D15F8D">
        <w:rPr>
          <w:rFonts w:asciiTheme="minorHAnsi" w:eastAsia="Times New Roman" w:hAnsiTheme="minorHAnsi"/>
          <w:sz w:val="22"/>
          <w:szCs w:val="22"/>
        </w:rPr>
        <w:t xml:space="preserve"> majority of affected employees;</w:t>
      </w:r>
    </w:p>
    <w:p w:rsidR="00D15F8D" w:rsidRPr="00D15F8D" w:rsidRDefault="00D15F8D" w:rsidP="000D4004">
      <w:pPr>
        <w:pStyle w:val="ListParagraph"/>
        <w:numPr>
          <w:ilvl w:val="0"/>
          <w:numId w:val="23"/>
        </w:numPr>
        <w:contextualSpacing/>
        <w:rPr>
          <w:rFonts w:eastAsia="Times New Roman"/>
        </w:rPr>
      </w:pPr>
      <w:r>
        <w:rPr>
          <w:rFonts w:asciiTheme="minorHAnsi" w:eastAsia="Times New Roman" w:hAnsiTheme="minorHAnsi"/>
          <w:b/>
          <w:sz w:val="22"/>
          <w:szCs w:val="22"/>
        </w:rPr>
        <w:t>Nunavut:</w:t>
      </w:r>
      <w:r>
        <w:rPr>
          <w:rFonts w:eastAsia="Times New Roman"/>
        </w:rPr>
        <w:t xml:space="preserve"> </w:t>
      </w:r>
      <w:r>
        <w:rPr>
          <w:rFonts w:asciiTheme="minorHAnsi" w:eastAsia="Times New Roman" w:hAnsiTheme="minorHAnsi"/>
          <w:sz w:val="22"/>
          <w:szCs w:val="22"/>
        </w:rPr>
        <w:t xml:space="preserve">By order of the </w:t>
      </w:r>
      <w:proofErr w:type="spellStart"/>
      <w:r>
        <w:rPr>
          <w:rFonts w:asciiTheme="minorHAnsi" w:eastAsia="Times New Roman" w:hAnsiTheme="minorHAnsi"/>
          <w:sz w:val="22"/>
          <w:szCs w:val="22"/>
        </w:rPr>
        <w:t>Labour</w:t>
      </w:r>
      <w:proofErr w:type="spellEnd"/>
      <w:r>
        <w:rPr>
          <w:rFonts w:asciiTheme="minorHAnsi" w:eastAsia="Times New Roman" w:hAnsiTheme="minorHAnsi"/>
          <w:sz w:val="22"/>
          <w:szCs w:val="22"/>
        </w:rPr>
        <w:t xml:space="preserve"> Standards Officer; and</w:t>
      </w:r>
    </w:p>
    <w:p w:rsidR="00D15F8D" w:rsidRPr="000D4004" w:rsidRDefault="00D15F8D" w:rsidP="000D4004">
      <w:pPr>
        <w:pStyle w:val="ListParagraph"/>
        <w:numPr>
          <w:ilvl w:val="0"/>
          <w:numId w:val="23"/>
        </w:numPr>
        <w:contextualSpacing/>
        <w:rPr>
          <w:rFonts w:eastAsia="Times New Roman"/>
        </w:rPr>
      </w:pPr>
      <w:r>
        <w:rPr>
          <w:rFonts w:asciiTheme="minorHAnsi" w:eastAsia="Times New Roman" w:hAnsiTheme="minorHAnsi"/>
          <w:b/>
          <w:sz w:val="22"/>
          <w:szCs w:val="22"/>
        </w:rPr>
        <w:t>Yukon:</w:t>
      </w:r>
      <w:r>
        <w:rPr>
          <w:rFonts w:eastAsia="Times New Roman"/>
        </w:rPr>
        <w:t xml:space="preserve"> </w:t>
      </w:r>
      <w:r>
        <w:rPr>
          <w:rFonts w:asciiTheme="minorHAnsi" w:eastAsia="Times New Roman" w:hAnsiTheme="minorHAnsi"/>
          <w:sz w:val="22"/>
          <w:szCs w:val="22"/>
        </w:rPr>
        <w:t>By order of the</w:t>
      </w:r>
      <w:r w:rsidR="007D6365">
        <w:rPr>
          <w:rFonts w:asciiTheme="minorHAnsi" w:eastAsia="Times New Roman" w:hAnsiTheme="minorHAnsi"/>
          <w:sz w:val="22"/>
          <w:szCs w:val="22"/>
        </w:rPr>
        <w:t xml:space="preserve"> Director of Employment </w:t>
      </w:r>
      <w:r>
        <w:rPr>
          <w:rFonts w:asciiTheme="minorHAnsi" w:eastAsia="Times New Roman" w:hAnsiTheme="minorHAnsi"/>
          <w:sz w:val="22"/>
          <w:szCs w:val="22"/>
        </w:rPr>
        <w:t xml:space="preserve">Standards. </w:t>
      </w:r>
    </w:p>
    <w:p w:rsidR="000D4004" w:rsidRDefault="000D4004" w:rsidP="00D15F8D">
      <w:pPr>
        <w:contextualSpacing/>
        <w:rPr>
          <w:rFonts w:eastAsia="Times New Roman"/>
        </w:rPr>
      </w:pPr>
    </w:p>
    <w:p w:rsidR="00D15F8D" w:rsidRDefault="00D15F8D" w:rsidP="00D15F8D">
      <w:pPr>
        <w:contextualSpacing/>
        <w:rPr>
          <w:rFonts w:eastAsia="Times New Roman"/>
        </w:rPr>
      </w:pPr>
      <w:r w:rsidRPr="00D15F8D">
        <w:rPr>
          <w:rFonts w:eastAsia="Times New Roman"/>
          <w:u w:val="single"/>
        </w:rPr>
        <w:t>Exception</w:t>
      </w:r>
      <w:r>
        <w:rPr>
          <w:rFonts w:eastAsia="Times New Roman"/>
        </w:rPr>
        <w:t xml:space="preserve">: Under Federal law, employers can unilaterally implement overtime averaging as long as they post the proper notices. </w:t>
      </w:r>
    </w:p>
    <w:p w:rsidR="00D15F8D" w:rsidRDefault="00D15F8D" w:rsidP="00D15F8D">
      <w:pPr>
        <w:contextualSpacing/>
        <w:rPr>
          <w:rFonts w:eastAsia="Times New Roman"/>
        </w:rPr>
      </w:pPr>
    </w:p>
    <w:p w:rsidR="00C47A42" w:rsidRDefault="00C47A42" w:rsidP="00D15F8D">
      <w:pPr>
        <w:contextualSpacing/>
        <w:rPr>
          <w:rFonts w:eastAsia="Times New Roman"/>
          <w:b/>
        </w:rPr>
      </w:pPr>
      <w:r>
        <w:rPr>
          <w:rFonts w:eastAsia="Times New Roman"/>
          <w:b/>
        </w:rPr>
        <w:t>Question 5: Do Averaging</w:t>
      </w:r>
      <w:r w:rsidR="000E541C">
        <w:rPr>
          <w:rFonts w:eastAsia="Times New Roman"/>
          <w:b/>
        </w:rPr>
        <w:t xml:space="preserve"> Arrangements</w:t>
      </w:r>
      <w:r w:rsidR="00370D88">
        <w:rPr>
          <w:rFonts w:eastAsia="Times New Roman"/>
          <w:b/>
        </w:rPr>
        <w:t xml:space="preserve"> Have to Be in Writing?</w:t>
      </w:r>
    </w:p>
    <w:p w:rsidR="00370D88" w:rsidRDefault="00370D88" w:rsidP="00D15F8D">
      <w:pPr>
        <w:contextualSpacing/>
        <w:rPr>
          <w:rFonts w:eastAsia="Times New Roman"/>
          <w:b/>
        </w:rPr>
      </w:pPr>
    </w:p>
    <w:p w:rsidR="00DB2C3E" w:rsidRDefault="00C47A42" w:rsidP="00D15F8D">
      <w:pPr>
        <w:contextualSpacing/>
        <w:rPr>
          <w:rFonts w:eastAsia="Times New Roman"/>
        </w:rPr>
      </w:pPr>
      <w:r>
        <w:rPr>
          <w:rFonts w:eastAsia="Times New Roman"/>
          <w:b/>
        </w:rPr>
        <w:t xml:space="preserve">Answer: </w:t>
      </w:r>
      <w:r>
        <w:rPr>
          <w:rFonts w:eastAsia="Times New Roman"/>
        </w:rPr>
        <w:t xml:space="preserve">Yes. </w:t>
      </w:r>
    </w:p>
    <w:p w:rsidR="00DB2C3E" w:rsidRPr="00DB2C3E" w:rsidRDefault="00C47A42" w:rsidP="00DB2C3E">
      <w:pPr>
        <w:pStyle w:val="ListParagraph"/>
        <w:numPr>
          <w:ilvl w:val="0"/>
          <w:numId w:val="24"/>
        </w:numPr>
        <w:contextualSpacing/>
        <w:rPr>
          <w:rFonts w:asciiTheme="minorHAnsi" w:eastAsia="Times New Roman" w:hAnsiTheme="minorHAnsi"/>
          <w:sz w:val="22"/>
          <w:szCs w:val="22"/>
        </w:rPr>
      </w:pPr>
      <w:r w:rsidRPr="00DB2C3E">
        <w:rPr>
          <w:rFonts w:asciiTheme="minorHAnsi" w:eastAsia="Times New Roman" w:hAnsiTheme="minorHAnsi"/>
          <w:b/>
          <w:sz w:val="22"/>
          <w:szCs w:val="22"/>
        </w:rPr>
        <w:t>BC</w:t>
      </w:r>
      <w:r w:rsidR="00DB2C3E" w:rsidRPr="00DB2C3E">
        <w:rPr>
          <w:rFonts w:asciiTheme="minorHAnsi" w:eastAsia="Times New Roman" w:hAnsiTheme="minorHAnsi"/>
          <w:b/>
          <w:sz w:val="22"/>
          <w:szCs w:val="22"/>
        </w:rPr>
        <w:t xml:space="preserve">: </w:t>
      </w:r>
      <w:r w:rsidR="00DB2C3E" w:rsidRPr="00DB2C3E">
        <w:rPr>
          <w:rFonts w:asciiTheme="minorHAnsi" w:eastAsia="Times New Roman" w:hAnsiTheme="minorHAnsi"/>
          <w:sz w:val="22"/>
          <w:szCs w:val="22"/>
        </w:rPr>
        <w:t>ESA law</w:t>
      </w:r>
      <w:r w:rsidRPr="00DB2C3E">
        <w:rPr>
          <w:rFonts w:asciiTheme="minorHAnsi" w:eastAsia="Times New Roman" w:hAnsiTheme="minorHAnsi"/>
          <w:sz w:val="22"/>
          <w:szCs w:val="22"/>
        </w:rPr>
        <w:t xml:space="preserve"> say</w:t>
      </w:r>
      <w:r w:rsidR="00DB2C3E" w:rsidRPr="00DB2C3E">
        <w:rPr>
          <w:rFonts w:asciiTheme="minorHAnsi" w:eastAsia="Times New Roman" w:hAnsiTheme="minorHAnsi"/>
          <w:sz w:val="22"/>
          <w:szCs w:val="22"/>
        </w:rPr>
        <w:t>s averaging agreements must be in writing;</w:t>
      </w:r>
    </w:p>
    <w:p w:rsidR="00DB2C3E" w:rsidRPr="00DB2C3E" w:rsidRDefault="00DB2C3E" w:rsidP="00DB2C3E">
      <w:pPr>
        <w:pStyle w:val="ListParagraph"/>
        <w:numPr>
          <w:ilvl w:val="0"/>
          <w:numId w:val="24"/>
        </w:numPr>
        <w:contextualSpacing/>
        <w:rPr>
          <w:rFonts w:asciiTheme="minorHAnsi" w:eastAsia="Times New Roman" w:hAnsiTheme="minorHAnsi"/>
          <w:sz w:val="22"/>
          <w:szCs w:val="22"/>
        </w:rPr>
      </w:pPr>
      <w:r w:rsidRPr="00DB2C3E">
        <w:rPr>
          <w:rFonts w:asciiTheme="minorHAnsi" w:eastAsia="Times New Roman" w:hAnsiTheme="minorHAnsi"/>
          <w:b/>
          <w:sz w:val="22"/>
          <w:szCs w:val="22"/>
        </w:rPr>
        <w:t>Ontario and Nova Scotia:</w:t>
      </w:r>
      <w:r w:rsidRPr="00DB2C3E">
        <w:rPr>
          <w:rFonts w:asciiTheme="minorHAnsi" w:eastAsia="Times New Roman" w:hAnsiTheme="minorHAnsi"/>
          <w:sz w:val="22"/>
          <w:szCs w:val="22"/>
        </w:rPr>
        <w:t xml:space="preserve"> Government guidelines say agreement must be in writing;</w:t>
      </w:r>
    </w:p>
    <w:p w:rsidR="00DB2C3E" w:rsidRPr="00DB2C3E" w:rsidRDefault="00DB2C3E" w:rsidP="00D15F8D">
      <w:pPr>
        <w:pStyle w:val="ListParagraph"/>
        <w:numPr>
          <w:ilvl w:val="0"/>
          <w:numId w:val="24"/>
        </w:numPr>
        <w:contextualSpacing/>
        <w:rPr>
          <w:rFonts w:asciiTheme="minorHAnsi" w:eastAsia="Times New Roman" w:hAnsiTheme="minorHAnsi"/>
          <w:sz w:val="22"/>
          <w:szCs w:val="22"/>
        </w:rPr>
      </w:pPr>
      <w:r w:rsidRPr="00DB2C3E">
        <w:rPr>
          <w:rFonts w:asciiTheme="minorHAnsi" w:eastAsia="Times New Roman" w:hAnsiTheme="minorHAnsi"/>
          <w:b/>
          <w:sz w:val="22"/>
          <w:szCs w:val="22"/>
        </w:rPr>
        <w:t>Manitoba:</w:t>
      </w:r>
      <w:r w:rsidRPr="00DB2C3E">
        <w:rPr>
          <w:rFonts w:asciiTheme="minorHAnsi" w:eastAsia="Times New Roman" w:hAnsiTheme="minorHAnsi"/>
          <w:sz w:val="22"/>
          <w:szCs w:val="22"/>
        </w:rPr>
        <w:t xml:space="preserve"> </w:t>
      </w:r>
      <w:r w:rsidR="00C47A42" w:rsidRPr="00DB2C3E">
        <w:rPr>
          <w:rFonts w:asciiTheme="minorHAnsi" w:eastAsia="Times New Roman" w:hAnsiTheme="minorHAnsi"/>
          <w:sz w:val="22"/>
          <w:szCs w:val="22"/>
        </w:rPr>
        <w:t xml:space="preserve"> </w:t>
      </w:r>
      <w:r w:rsidRPr="00DB2C3E">
        <w:rPr>
          <w:rFonts w:asciiTheme="minorHAnsi" w:eastAsia="Times New Roman" w:hAnsiTheme="minorHAnsi"/>
          <w:sz w:val="22"/>
          <w:szCs w:val="22"/>
        </w:rPr>
        <w:t xml:space="preserve">Guidelines say that </w:t>
      </w:r>
      <w:r w:rsidR="00C47A42" w:rsidRPr="00DB2C3E">
        <w:rPr>
          <w:rFonts w:asciiTheme="minorHAnsi" w:hAnsiTheme="minorHAnsi"/>
          <w:sz w:val="22"/>
          <w:szCs w:val="22"/>
        </w:rPr>
        <w:t>when applying to the government for an averaging permit, employers must include a written “opinion” of affected employees indicating that they understand and a</w:t>
      </w:r>
      <w:r w:rsidRPr="00DB2C3E">
        <w:rPr>
          <w:rFonts w:asciiTheme="minorHAnsi" w:hAnsiTheme="minorHAnsi"/>
          <w:sz w:val="22"/>
          <w:szCs w:val="22"/>
        </w:rPr>
        <w:t>ccept the averaging arrangement;</w:t>
      </w:r>
    </w:p>
    <w:p w:rsidR="000E541C" w:rsidRPr="000E541C" w:rsidRDefault="00DB2C3E" w:rsidP="00D15F8D">
      <w:pPr>
        <w:pStyle w:val="ListParagraph"/>
        <w:numPr>
          <w:ilvl w:val="0"/>
          <w:numId w:val="24"/>
        </w:numPr>
        <w:contextualSpacing/>
        <w:rPr>
          <w:rFonts w:asciiTheme="minorHAnsi" w:eastAsia="Times New Roman" w:hAnsiTheme="minorHAnsi"/>
          <w:sz w:val="22"/>
          <w:szCs w:val="22"/>
        </w:rPr>
      </w:pPr>
      <w:r w:rsidRPr="00DB2C3E">
        <w:rPr>
          <w:rFonts w:asciiTheme="minorHAnsi" w:hAnsiTheme="minorHAnsi"/>
          <w:b/>
          <w:sz w:val="22"/>
          <w:szCs w:val="22"/>
        </w:rPr>
        <w:t>Yukon:</w:t>
      </w:r>
      <w:r>
        <w:rPr>
          <w:rFonts w:asciiTheme="minorHAnsi" w:hAnsiTheme="minorHAnsi"/>
          <w:sz w:val="22"/>
          <w:szCs w:val="22"/>
        </w:rPr>
        <w:t xml:space="preserve"> </w:t>
      </w:r>
      <w:r w:rsidR="00C47A42" w:rsidRPr="00DB2C3E">
        <w:rPr>
          <w:rFonts w:asciiTheme="minorHAnsi" w:hAnsiTheme="minorHAnsi"/>
          <w:sz w:val="22"/>
          <w:szCs w:val="22"/>
        </w:rPr>
        <w:t xml:space="preserve"> </w:t>
      </w:r>
      <w:r>
        <w:rPr>
          <w:rFonts w:asciiTheme="minorHAnsi" w:hAnsiTheme="minorHAnsi"/>
          <w:sz w:val="22"/>
          <w:szCs w:val="22"/>
        </w:rPr>
        <w:t>A</w:t>
      </w:r>
      <w:r w:rsidR="00C47A42" w:rsidRPr="00DB2C3E">
        <w:rPr>
          <w:rFonts w:asciiTheme="minorHAnsi" w:hAnsiTheme="minorHAnsi"/>
          <w:sz w:val="22"/>
          <w:szCs w:val="22"/>
        </w:rPr>
        <w:t>n averaging agreement with a non-union workforce must be in writing and i</w:t>
      </w:r>
      <w:r w:rsidR="000E541C">
        <w:rPr>
          <w:rFonts w:asciiTheme="minorHAnsi" w:hAnsiTheme="minorHAnsi"/>
          <w:sz w:val="22"/>
          <w:szCs w:val="22"/>
        </w:rPr>
        <w:t>nclude a majority of employees.</w:t>
      </w:r>
    </w:p>
    <w:p w:rsidR="000E541C" w:rsidRPr="000E541C" w:rsidRDefault="000E541C" w:rsidP="000E541C">
      <w:pPr>
        <w:pStyle w:val="ListParagraph"/>
        <w:contextualSpacing/>
        <w:rPr>
          <w:rFonts w:asciiTheme="minorHAnsi" w:eastAsia="Times New Roman" w:hAnsiTheme="minorHAnsi"/>
          <w:sz w:val="22"/>
          <w:szCs w:val="22"/>
        </w:rPr>
      </w:pPr>
    </w:p>
    <w:p w:rsidR="00C47A42" w:rsidRPr="000E541C" w:rsidRDefault="000E541C" w:rsidP="000E541C">
      <w:pPr>
        <w:contextualSpacing/>
        <w:rPr>
          <w:rFonts w:eastAsia="Times New Roman"/>
        </w:rPr>
      </w:pPr>
      <w:r>
        <w:lastRenderedPageBreak/>
        <w:t xml:space="preserve">The other jurisdictions don’t address the issue. But even in these places, employers are highly advised to put the averaging arrangement in writing and not rely on oral agreements. </w:t>
      </w:r>
      <w:r w:rsidR="00C47A42" w:rsidRPr="000E541C">
        <w:t xml:space="preserve"> </w:t>
      </w:r>
    </w:p>
    <w:p w:rsidR="00C47A42" w:rsidRDefault="00C47A42" w:rsidP="00D15F8D">
      <w:pPr>
        <w:contextualSpacing/>
        <w:rPr>
          <w:rFonts w:eastAsia="Times New Roman"/>
          <w:b/>
        </w:rPr>
      </w:pPr>
    </w:p>
    <w:p w:rsidR="000E541C" w:rsidRDefault="000E541C" w:rsidP="00D15F8D">
      <w:pPr>
        <w:contextualSpacing/>
        <w:rPr>
          <w:rFonts w:eastAsia="Times New Roman"/>
          <w:b/>
        </w:rPr>
      </w:pPr>
      <w:r>
        <w:rPr>
          <w:rFonts w:eastAsia="Times New Roman"/>
          <w:b/>
        </w:rPr>
        <w:t>Question 6: What Should Averaging Agreements Include?</w:t>
      </w:r>
    </w:p>
    <w:p w:rsidR="000E541C" w:rsidRDefault="000E541C" w:rsidP="00D15F8D">
      <w:pPr>
        <w:contextualSpacing/>
        <w:rPr>
          <w:rFonts w:eastAsia="Times New Roman"/>
          <w:b/>
        </w:rPr>
      </w:pPr>
    </w:p>
    <w:p w:rsidR="000E541C" w:rsidRDefault="000E541C" w:rsidP="00D15F8D">
      <w:pPr>
        <w:contextualSpacing/>
        <w:rPr>
          <w:rFonts w:eastAsia="Times New Roman"/>
        </w:rPr>
      </w:pPr>
      <w:r>
        <w:rPr>
          <w:rFonts w:eastAsia="Times New Roman"/>
          <w:b/>
        </w:rPr>
        <w:t xml:space="preserve">Answer: </w:t>
      </w:r>
      <w:r>
        <w:rPr>
          <w:rFonts w:eastAsia="Times New Roman"/>
        </w:rPr>
        <w:t xml:space="preserve">A written averaging agreement should: </w:t>
      </w:r>
    </w:p>
    <w:p w:rsidR="002D10B3" w:rsidRDefault="002D10B3" w:rsidP="000E541C">
      <w:pPr>
        <w:pStyle w:val="ListParagraph"/>
        <w:numPr>
          <w:ilvl w:val="0"/>
          <w:numId w:val="24"/>
        </w:numPr>
        <w:contextualSpacing/>
        <w:rPr>
          <w:rFonts w:asciiTheme="minorHAnsi" w:eastAsia="Times New Roman" w:hAnsiTheme="minorHAnsi"/>
          <w:sz w:val="22"/>
          <w:szCs w:val="22"/>
        </w:rPr>
      </w:pPr>
      <w:r>
        <w:rPr>
          <w:rFonts w:asciiTheme="minorHAnsi" w:eastAsia="Times New Roman" w:hAnsiTheme="minorHAnsi"/>
          <w:sz w:val="22"/>
          <w:szCs w:val="22"/>
        </w:rPr>
        <w:t>Specify the duration of the averaging period;</w:t>
      </w:r>
    </w:p>
    <w:p w:rsidR="002D10B3" w:rsidRDefault="002D10B3" w:rsidP="000E541C">
      <w:pPr>
        <w:pStyle w:val="ListParagraph"/>
        <w:numPr>
          <w:ilvl w:val="0"/>
          <w:numId w:val="24"/>
        </w:numPr>
        <w:contextualSpacing/>
        <w:rPr>
          <w:rFonts w:asciiTheme="minorHAnsi" w:eastAsia="Times New Roman" w:hAnsiTheme="minorHAnsi"/>
          <w:sz w:val="22"/>
          <w:szCs w:val="22"/>
        </w:rPr>
      </w:pPr>
      <w:r>
        <w:rPr>
          <w:rFonts w:asciiTheme="minorHAnsi" w:eastAsia="Times New Roman" w:hAnsiTheme="minorHAnsi"/>
          <w:sz w:val="22"/>
          <w:szCs w:val="22"/>
        </w:rPr>
        <w:t xml:space="preserve">List the start and end date of the averaging period; </w:t>
      </w:r>
    </w:p>
    <w:p w:rsidR="002D10B3" w:rsidRDefault="002D10B3" w:rsidP="000E541C">
      <w:pPr>
        <w:pStyle w:val="ListParagraph"/>
        <w:numPr>
          <w:ilvl w:val="0"/>
          <w:numId w:val="24"/>
        </w:numPr>
        <w:contextualSpacing/>
        <w:rPr>
          <w:rFonts w:asciiTheme="minorHAnsi" w:eastAsia="Times New Roman" w:hAnsiTheme="minorHAnsi"/>
          <w:sz w:val="22"/>
          <w:szCs w:val="22"/>
        </w:rPr>
      </w:pPr>
      <w:r>
        <w:rPr>
          <w:rFonts w:asciiTheme="minorHAnsi" w:eastAsia="Times New Roman" w:hAnsiTheme="minorHAnsi"/>
          <w:sz w:val="22"/>
          <w:szCs w:val="22"/>
        </w:rPr>
        <w:t>Indicate how many times, if any, the averaging period or cycle may be repeated;</w:t>
      </w:r>
    </w:p>
    <w:p w:rsidR="002D10B3" w:rsidRDefault="002D10B3" w:rsidP="000E541C">
      <w:pPr>
        <w:pStyle w:val="ListParagraph"/>
        <w:numPr>
          <w:ilvl w:val="0"/>
          <w:numId w:val="24"/>
        </w:numPr>
        <w:contextualSpacing/>
        <w:rPr>
          <w:rFonts w:asciiTheme="minorHAnsi" w:eastAsia="Times New Roman" w:hAnsiTheme="minorHAnsi"/>
          <w:sz w:val="22"/>
          <w:szCs w:val="22"/>
        </w:rPr>
      </w:pPr>
      <w:r>
        <w:rPr>
          <w:rFonts w:asciiTheme="minorHAnsi" w:eastAsia="Times New Roman" w:hAnsiTheme="minorHAnsi"/>
          <w:sz w:val="22"/>
          <w:szCs w:val="22"/>
        </w:rPr>
        <w:t>List the work schedule for each day in the averaging period (mandatory in BC); and</w:t>
      </w:r>
    </w:p>
    <w:p w:rsidR="002D10B3" w:rsidRDefault="002D10B3" w:rsidP="000E541C">
      <w:pPr>
        <w:pStyle w:val="ListParagraph"/>
        <w:numPr>
          <w:ilvl w:val="0"/>
          <w:numId w:val="24"/>
        </w:numPr>
        <w:contextualSpacing/>
        <w:rPr>
          <w:rFonts w:asciiTheme="minorHAnsi" w:eastAsia="Times New Roman" w:hAnsiTheme="minorHAnsi"/>
          <w:sz w:val="22"/>
          <w:szCs w:val="22"/>
        </w:rPr>
      </w:pPr>
      <w:r>
        <w:rPr>
          <w:rFonts w:asciiTheme="minorHAnsi" w:eastAsia="Times New Roman" w:hAnsiTheme="minorHAnsi"/>
          <w:sz w:val="22"/>
          <w:szCs w:val="22"/>
        </w:rPr>
        <w:t>Describe how much extra time off, if any, employees receive as consideration for agreeing to the arrangement;</w:t>
      </w:r>
    </w:p>
    <w:p w:rsidR="002D10B3" w:rsidRDefault="002D10B3" w:rsidP="000E541C">
      <w:pPr>
        <w:pStyle w:val="ListParagraph"/>
        <w:numPr>
          <w:ilvl w:val="0"/>
          <w:numId w:val="24"/>
        </w:numPr>
        <w:contextualSpacing/>
        <w:rPr>
          <w:rFonts w:asciiTheme="minorHAnsi" w:eastAsia="Times New Roman" w:hAnsiTheme="minorHAnsi"/>
          <w:sz w:val="22"/>
          <w:szCs w:val="22"/>
        </w:rPr>
      </w:pPr>
      <w:r>
        <w:rPr>
          <w:rFonts w:asciiTheme="minorHAnsi" w:eastAsia="Times New Roman" w:hAnsiTheme="minorHAnsi"/>
          <w:sz w:val="22"/>
          <w:szCs w:val="22"/>
        </w:rPr>
        <w:t>Indicate how many times, if any, the averaging period cycle may be repeated;</w:t>
      </w:r>
      <w:r w:rsidR="003B58B0">
        <w:rPr>
          <w:rFonts w:asciiTheme="minorHAnsi" w:eastAsia="Times New Roman" w:hAnsiTheme="minorHAnsi"/>
          <w:sz w:val="22"/>
          <w:szCs w:val="22"/>
        </w:rPr>
        <w:t xml:space="preserve"> and</w:t>
      </w:r>
    </w:p>
    <w:p w:rsidR="002D10B3" w:rsidRDefault="002D10B3" w:rsidP="002D10B3">
      <w:pPr>
        <w:pStyle w:val="ListParagraph"/>
        <w:numPr>
          <w:ilvl w:val="0"/>
          <w:numId w:val="24"/>
        </w:numPr>
        <w:contextualSpacing/>
        <w:rPr>
          <w:rFonts w:asciiTheme="minorHAnsi" w:eastAsia="Times New Roman" w:hAnsiTheme="minorHAnsi"/>
          <w:sz w:val="22"/>
          <w:szCs w:val="22"/>
        </w:rPr>
      </w:pPr>
      <w:r>
        <w:rPr>
          <w:rFonts w:asciiTheme="minorHAnsi" w:eastAsia="Times New Roman" w:hAnsiTheme="minorHAnsi"/>
          <w:sz w:val="22"/>
          <w:szCs w:val="22"/>
        </w:rPr>
        <w:t xml:space="preserve">Be signed by the employer and affected </w:t>
      </w:r>
      <w:r w:rsidR="003B58B0">
        <w:rPr>
          <w:rFonts w:asciiTheme="minorHAnsi" w:eastAsia="Times New Roman" w:hAnsiTheme="minorHAnsi"/>
          <w:sz w:val="22"/>
          <w:szCs w:val="22"/>
        </w:rPr>
        <w:t>employees before the start date.</w:t>
      </w:r>
    </w:p>
    <w:p w:rsidR="000E541C" w:rsidRDefault="000E541C" w:rsidP="00D15F8D">
      <w:pPr>
        <w:contextualSpacing/>
        <w:rPr>
          <w:rFonts w:eastAsia="Times New Roman"/>
          <w:b/>
        </w:rPr>
      </w:pPr>
    </w:p>
    <w:p w:rsidR="00D15F8D" w:rsidRDefault="002D10B3" w:rsidP="00D15F8D">
      <w:pPr>
        <w:contextualSpacing/>
        <w:rPr>
          <w:rFonts w:eastAsia="Times New Roman"/>
          <w:b/>
        </w:rPr>
      </w:pPr>
      <w:r>
        <w:rPr>
          <w:rFonts w:eastAsia="Times New Roman"/>
          <w:b/>
        </w:rPr>
        <w:t>Question 7</w:t>
      </w:r>
      <w:r w:rsidR="00D15F8D" w:rsidRPr="00D15F8D">
        <w:rPr>
          <w:rFonts w:eastAsia="Times New Roman"/>
          <w:b/>
        </w:rPr>
        <w:t>: Are There</w:t>
      </w:r>
      <w:r w:rsidR="00C64683">
        <w:rPr>
          <w:rFonts w:eastAsia="Times New Roman"/>
          <w:b/>
        </w:rPr>
        <w:t xml:space="preserve"> Any </w:t>
      </w:r>
      <w:r w:rsidR="00D15F8D" w:rsidRPr="00D15F8D">
        <w:rPr>
          <w:rFonts w:eastAsia="Times New Roman"/>
          <w:b/>
        </w:rPr>
        <w:t>Limits to How Long the Overtime Averaging Period Can Last?</w:t>
      </w:r>
    </w:p>
    <w:p w:rsidR="00D15F8D" w:rsidRDefault="00D15F8D" w:rsidP="00D15F8D">
      <w:pPr>
        <w:contextualSpacing/>
        <w:rPr>
          <w:rFonts w:eastAsia="Times New Roman"/>
          <w:b/>
        </w:rPr>
      </w:pPr>
    </w:p>
    <w:p w:rsidR="00D15F8D" w:rsidRDefault="00D15F8D" w:rsidP="00D15F8D">
      <w:pPr>
        <w:contextualSpacing/>
        <w:rPr>
          <w:rFonts w:eastAsia="Times New Roman"/>
        </w:rPr>
      </w:pPr>
      <w:r>
        <w:rPr>
          <w:rFonts w:eastAsia="Times New Roman"/>
          <w:b/>
        </w:rPr>
        <w:t xml:space="preserve">Answer: </w:t>
      </w:r>
      <w:r>
        <w:rPr>
          <w:rFonts w:eastAsia="Times New Roman"/>
        </w:rPr>
        <w:t xml:space="preserve">No, with one exception: In BC, the averaging period can last no longer than 4 weeks. And even though the laws don’t specify a maximum, as a practical matter, authorization of averaging, whether by individual employee consent, collective agreement or government approval, often sets a limit on how long the averaging period can last. </w:t>
      </w:r>
    </w:p>
    <w:p w:rsidR="00D15F8D" w:rsidRDefault="00D15F8D" w:rsidP="00D15F8D">
      <w:pPr>
        <w:contextualSpacing/>
        <w:rPr>
          <w:rFonts w:eastAsia="Times New Roman"/>
        </w:rPr>
      </w:pPr>
    </w:p>
    <w:p w:rsidR="00D15F8D" w:rsidRDefault="003B58B0" w:rsidP="00D15F8D">
      <w:pPr>
        <w:contextualSpacing/>
        <w:rPr>
          <w:rFonts w:eastAsia="Times New Roman"/>
          <w:b/>
        </w:rPr>
      </w:pPr>
      <w:r>
        <w:rPr>
          <w:rFonts w:eastAsia="Times New Roman"/>
          <w:b/>
        </w:rPr>
        <w:t>Question 8</w:t>
      </w:r>
      <w:r w:rsidR="00D15F8D" w:rsidRPr="00D15F8D">
        <w:rPr>
          <w:rFonts w:eastAsia="Times New Roman"/>
          <w:b/>
        </w:rPr>
        <w:t xml:space="preserve">: </w:t>
      </w:r>
      <w:r w:rsidR="00C64683">
        <w:rPr>
          <w:rFonts w:eastAsia="Times New Roman"/>
          <w:b/>
        </w:rPr>
        <w:t>Is Averaging Subject to Daily Overtime Requirements?</w:t>
      </w:r>
      <w:r w:rsidR="00D15F8D" w:rsidRPr="00D15F8D">
        <w:rPr>
          <w:rFonts w:eastAsia="Times New Roman"/>
          <w:b/>
        </w:rPr>
        <w:t xml:space="preserve"> </w:t>
      </w:r>
    </w:p>
    <w:p w:rsidR="00C64683" w:rsidRDefault="00C64683" w:rsidP="00D15F8D">
      <w:pPr>
        <w:contextualSpacing/>
        <w:rPr>
          <w:rFonts w:eastAsia="Times New Roman"/>
          <w:b/>
        </w:rPr>
      </w:pPr>
    </w:p>
    <w:p w:rsidR="00D15F8D" w:rsidRDefault="00C64683" w:rsidP="00C64683">
      <w:pPr>
        <w:contextualSpacing/>
        <w:rPr>
          <w:rFonts w:eastAsia="Times New Roman" w:cs="Times New Roman"/>
        </w:rPr>
      </w:pPr>
      <w:r>
        <w:rPr>
          <w:rFonts w:eastAsia="Times New Roman"/>
          <w:b/>
        </w:rPr>
        <w:t xml:space="preserve">Answer: </w:t>
      </w:r>
      <w:r>
        <w:rPr>
          <w:rFonts w:eastAsia="Times New Roman" w:cs="Times New Roman"/>
        </w:rPr>
        <w:t>Seven</w:t>
      </w:r>
      <w:r w:rsidR="00D15F8D" w:rsidRPr="00F32E19">
        <w:rPr>
          <w:rFonts w:eastAsia="Times New Roman" w:cs="Times New Roman"/>
        </w:rPr>
        <w:t xml:space="preserve"> of the jurisdictions </w:t>
      </w:r>
      <w:r>
        <w:rPr>
          <w:rFonts w:eastAsia="Times New Roman" w:cs="Times New Roman"/>
        </w:rPr>
        <w:t>that allow</w:t>
      </w:r>
      <w:r w:rsidR="00D15F8D" w:rsidRPr="00F32E19">
        <w:rPr>
          <w:rFonts w:eastAsia="Times New Roman" w:cs="Times New Roman"/>
        </w:rPr>
        <w:t xml:space="preserve"> overtime averaging have</w:t>
      </w:r>
      <w:r>
        <w:rPr>
          <w:rFonts w:eastAsia="Times New Roman" w:cs="Times New Roman"/>
        </w:rPr>
        <w:t xml:space="preserve"> not only weekly but</w:t>
      </w:r>
      <w:r w:rsidR="00D15F8D" w:rsidRPr="00F32E19">
        <w:rPr>
          <w:rFonts w:eastAsia="Times New Roman" w:cs="Times New Roman"/>
        </w:rPr>
        <w:t xml:space="preserve"> daily overtime threshold</w:t>
      </w:r>
      <w:r>
        <w:rPr>
          <w:rFonts w:eastAsia="Times New Roman" w:cs="Times New Roman"/>
        </w:rPr>
        <w:t>s: Federal, BC, SK</w:t>
      </w:r>
      <w:r w:rsidR="00D15F8D" w:rsidRPr="00F32E19">
        <w:rPr>
          <w:rFonts w:eastAsia="Times New Roman" w:cs="Times New Roman"/>
        </w:rPr>
        <w:t xml:space="preserve">, MB, YT, NT and NU. </w:t>
      </w:r>
      <w:r>
        <w:rPr>
          <w:rFonts w:eastAsia="Times New Roman" w:cs="Times New Roman"/>
        </w:rPr>
        <w:t>The rules for</w:t>
      </w:r>
      <w:r w:rsidR="00D15F8D" w:rsidRPr="00F32E19">
        <w:rPr>
          <w:rFonts w:eastAsia="Times New Roman" w:cs="Times New Roman"/>
        </w:rPr>
        <w:t xml:space="preserve"> calculation of daily overtime </w:t>
      </w:r>
      <w:r>
        <w:rPr>
          <w:rFonts w:eastAsia="Times New Roman" w:cs="Times New Roman"/>
        </w:rPr>
        <w:t xml:space="preserve">under averaging arrangements vary depending on the jurisdiction: </w:t>
      </w:r>
      <w:r w:rsidR="00D15F8D" w:rsidRPr="00F32E19">
        <w:rPr>
          <w:rFonts w:eastAsia="Times New Roman" w:cs="Times New Roman"/>
        </w:rPr>
        <w:t xml:space="preserve"> </w:t>
      </w:r>
    </w:p>
    <w:p w:rsidR="00370D88" w:rsidRPr="00C64683" w:rsidRDefault="00370D88" w:rsidP="00C64683">
      <w:pPr>
        <w:contextualSpacing/>
        <w:rPr>
          <w:rFonts w:eastAsia="Times New Roman"/>
          <w:b/>
        </w:rPr>
      </w:pPr>
    </w:p>
    <w:p w:rsidR="00D15F8D" w:rsidRDefault="00C64683" w:rsidP="00D15F8D">
      <w:pPr>
        <w:numPr>
          <w:ilvl w:val="0"/>
          <w:numId w:val="15"/>
        </w:numPr>
        <w:tabs>
          <w:tab w:val="left" w:pos="720"/>
        </w:tabs>
        <w:suppressAutoHyphens/>
        <w:spacing w:after="0" w:line="240" w:lineRule="auto"/>
        <w:contextualSpacing/>
        <w:rPr>
          <w:rFonts w:eastAsia="Times New Roman" w:cs="Times New Roman"/>
        </w:rPr>
      </w:pPr>
      <w:r w:rsidRPr="00C64683">
        <w:rPr>
          <w:rFonts w:eastAsia="Times New Roman" w:cs="Times New Roman"/>
          <w:b/>
        </w:rPr>
        <w:t>Federal and Manitoba:</w:t>
      </w:r>
      <w:r>
        <w:rPr>
          <w:rFonts w:eastAsia="Times New Roman" w:cs="Times New Roman"/>
        </w:rPr>
        <w:t xml:space="preserve"> There</w:t>
      </w:r>
      <w:r w:rsidR="00D15F8D" w:rsidRPr="00F32E19">
        <w:rPr>
          <w:rFonts w:eastAsia="Times New Roman" w:cs="Times New Roman"/>
        </w:rPr>
        <w:t xml:space="preserve"> is no daily overtime where overtime i</w:t>
      </w:r>
      <w:r>
        <w:rPr>
          <w:rFonts w:eastAsia="Times New Roman" w:cs="Times New Roman"/>
        </w:rPr>
        <w:t>s averaged over multiple weeks;</w:t>
      </w:r>
    </w:p>
    <w:p w:rsidR="00D15F8D" w:rsidRPr="00C64683" w:rsidRDefault="00C64683" w:rsidP="00C64683">
      <w:pPr>
        <w:numPr>
          <w:ilvl w:val="0"/>
          <w:numId w:val="15"/>
        </w:numPr>
        <w:tabs>
          <w:tab w:val="left" w:pos="720"/>
        </w:tabs>
        <w:suppressAutoHyphens/>
        <w:spacing w:after="0" w:line="240" w:lineRule="auto"/>
        <w:contextualSpacing/>
        <w:rPr>
          <w:rFonts w:eastAsia="Times New Roman" w:cs="Times New Roman"/>
        </w:rPr>
      </w:pPr>
      <w:r>
        <w:rPr>
          <w:rFonts w:eastAsia="Times New Roman" w:cs="Times New Roman"/>
          <w:b/>
        </w:rPr>
        <w:t>BC:</w:t>
      </w:r>
      <w:r>
        <w:rPr>
          <w:rFonts w:eastAsia="Times New Roman" w:cs="Times New Roman"/>
        </w:rPr>
        <w:t xml:space="preserve"> D</w:t>
      </w:r>
      <w:r w:rsidR="00D15F8D" w:rsidRPr="00C64683">
        <w:rPr>
          <w:rFonts w:eastAsia="Times New Roman" w:cs="Times New Roman"/>
        </w:rPr>
        <w:t xml:space="preserve">aily overtime </w:t>
      </w:r>
      <w:r>
        <w:rPr>
          <w:rFonts w:eastAsia="Times New Roman" w:cs="Times New Roman"/>
        </w:rPr>
        <w:t xml:space="preserve">must </w:t>
      </w:r>
      <w:r w:rsidR="00D15F8D" w:rsidRPr="00C64683">
        <w:rPr>
          <w:rFonts w:eastAsia="Times New Roman" w:cs="Times New Roman"/>
        </w:rPr>
        <w:t xml:space="preserve">still be calculated on actual hours worked each day. </w:t>
      </w:r>
      <w:r>
        <w:rPr>
          <w:rFonts w:eastAsia="Times New Roman" w:cs="Times New Roman"/>
        </w:rPr>
        <w:t>Thus</w:t>
      </w:r>
      <w:r w:rsidR="00D15F8D" w:rsidRPr="00C64683">
        <w:rPr>
          <w:rFonts w:eastAsia="Times New Roman" w:cs="Times New Roman"/>
        </w:rPr>
        <w:t xml:space="preserve"> even when weekly overtime is averaged, daily hours of work in excess of either scheduled hours or 8 hours per day must be paid at overtime rates. If scheduled work hours are greater than 8 per day, hours greater than scheduled must be paid at time-and-a-half. If scheduled work hours are less than 8, hours greater than 8 must be paid at time-and-a-half. In both cases, hours greater than 12 in a </w:t>
      </w:r>
      <w:r>
        <w:rPr>
          <w:rFonts w:eastAsia="Times New Roman" w:cs="Times New Roman"/>
        </w:rPr>
        <w:t>day must be paid at double time;</w:t>
      </w:r>
    </w:p>
    <w:p w:rsidR="00D15F8D" w:rsidRDefault="00C12D27" w:rsidP="00D15F8D">
      <w:pPr>
        <w:numPr>
          <w:ilvl w:val="0"/>
          <w:numId w:val="15"/>
        </w:numPr>
        <w:tabs>
          <w:tab w:val="left" w:pos="720"/>
        </w:tabs>
        <w:suppressAutoHyphens/>
        <w:spacing w:after="0" w:line="240" w:lineRule="auto"/>
        <w:contextualSpacing/>
        <w:rPr>
          <w:rFonts w:eastAsia="Times New Roman" w:cs="Times New Roman"/>
        </w:rPr>
      </w:pPr>
      <w:proofErr w:type="spellStart"/>
      <w:r>
        <w:rPr>
          <w:rFonts w:eastAsia="Times New Roman" w:cs="Times New Roman"/>
          <w:b/>
        </w:rPr>
        <w:t>Sask</w:t>
      </w:r>
      <w:proofErr w:type="spellEnd"/>
      <w:r>
        <w:rPr>
          <w:rFonts w:eastAsia="Times New Roman" w:cs="Times New Roman"/>
          <w:b/>
        </w:rPr>
        <w:t xml:space="preserve"> and the 3 t</w:t>
      </w:r>
      <w:r w:rsidR="00C64683" w:rsidRPr="00C64683">
        <w:rPr>
          <w:rFonts w:eastAsia="Times New Roman" w:cs="Times New Roman"/>
          <w:b/>
        </w:rPr>
        <w:t>erritories:</w:t>
      </w:r>
      <w:r w:rsidR="00C64683">
        <w:rPr>
          <w:rFonts w:eastAsia="Times New Roman" w:cs="Times New Roman"/>
        </w:rPr>
        <w:t xml:space="preserve"> The employment standards order approving the averaging agreement specifies</w:t>
      </w:r>
      <w:r w:rsidR="00D15F8D" w:rsidRPr="00F32E19">
        <w:rPr>
          <w:rFonts w:eastAsia="Times New Roman" w:cs="Times New Roman"/>
        </w:rPr>
        <w:t xml:space="preserve"> whether d</w:t>
      </w:r>
      <w:r w:rsidR="00C64683">
        <w:rPr>
          <w:rFonts w:eastAsia="Times New Roman" w:cs="Times New Roman"/>
        </w:rPr>
        <w:t xml:space="preserve">aily overtime is still </w:t>
      </w:r>
      <w:r w:rsidR="003B58B0">
        <w:rPr>
          <w:rFonts w:eastAsia="Times New Roman" w:cs="Times New Roman"/>
        </w:rPr>
        <w:t xml:space="preserve">required under the arrangement; </w:t>
      </w:r>
    </w:p>
    <w:p w:rsidR="003B58B0" w:rsidRDefault="003B58B0" w:rsidP="00D15F8D">
      <w:pPr>
        <w:numPr>
          <w:ilvl w:val="0"/>
          <w:numId w:val="15"/>
        </w:numPr>
        <w:tabs>
          <w:tab w:val="left" w:pos="720"/>
        </w:tabs>
        <w:suppressAutoHyphens/>
        <w:spacing w:after="0" w:line="240" w:lineRule="auto"/>
        <w:contextualSpacing/>
        <w:rPr>
          <w:rFonts w:eastAsia="Times New Roman" w:cs="Times New Roman"/>
        </w:rPr>
      </w:pPr>
      <w:r>
        <w:rPr>
          <w:rFonts w:eastAsia="Times New Roman" w:cs="Times New Roman"/>
          <w:b/>
        </w:rPr>
        <w:t>Nova Scotia:</w:t>
      </w:r>
      <w:r>
        <w:rPr>
          <w:rFonts w:eastAsia="Times New Roman" w:cs="Times New Roman"/>
        </w:rPr>
        <w:t xml:space="preserve"> While there’s </w:t>
      </w:r>
      <w:r w:rsidR="002F66B5">
        <w:rPr>
          <w:rFonts w:eastAsia="Times New Roman" w:cs="Times New Roman"/>
        </w:rPr>
        <w:t xml:space="preserve">no daily overtime threshold, overtime of at least 1.5 </w:t>
      </w:r>
      <w:r w:rsidR="00715295">
        <w:rPr>
          <w:rFonts w:eastAsia="Times New Roman" w:cs="Times New Roman"/>
        </w:rPr>
        <w:t xml:space="preserve">times </w:t>
      </w:r>
      <w:r w:rsidR="002F66B5">
        <w:rPr>
          <w:rFonts w:eastAsia="Times New Roman" w:cs="Times New Roman"/>
        </w:rPr>
        <w:t xml:space="preserve">of regular pay is due if </w:t>
      </w:r>
      <w:r>
        <w:rPr>
          <w:rFonts w:eastAsia="Times New Roman" w:cs="Times New Roman"/>
        </w:rPr>
        <w:t xml:space="preserve">total </w:t>
      </w:r>
      <w:r w:rsidR="002F66B5" w:rsidRPr="002F66B5">
        <w:rPr>
          <w:rFonts w:eastAsia="Times New Roman" w:cs="Times New Roman"/>
          <w:i/>
        </w:rPr>
        <w:t>weekly</w:t>
      </w:r>
      <w:r w:rsidR="002F66B5">
        <w:rPr>
          <w:rFonts w:eastAsia="Times New Roman" w:cs="Times New Roman"/>
        </w:rPr>
        <w:t xml:space="preserve"> </w:t>
      </w:r>
      <w:r>
        <w:rPr>
          <w:rFonts w:eastAsia="Times New Roman" w:cs="Times New Roman"/>
        </w:rPr>
        <w:t xml:space="preserve">hours during the averaging period exceed 48. </w:t>
      </w:r>
    </w:p>
    <w:p w:rsidR="002D10B3" w:rsidRDefault="002D10B3" w:rsidP="00D15F8D">
      <w:pPr>
        <w:contextualSpacing/>
        <w:rPr>
          <w:rFonts w:eastAsia="Times New Roman"/>
          <w:b/>
        </w:rPr>
      </w:pPr>
    </w:p>
    <w:p w:rsidR="003B58B0" w:rsidRDefault="003B58B0" w:rsidP="00D15F8D">
      <w:pPr>
        <w:contextualSpacing/>
        <w:rPr>
          <w:rFonts w:eastAsia="Times New Roman"/>
          <w:b/>
        </w:rPr>
      </w:pPr>
      <w:r>
        <w:rPr>
          <w:rFonts w:eastAsia="Times New Roman"/>
          <w:b/>
        </w:rPr>
        <w:t>Question 9: Do Employers Have to Post Averaging Agreements?</w:t>
      </w:r>
    </w:p>
    <w:p w:rsidR="003B58B0" w:rsidRDefault="003B58B0" w:rsidP="00D15F8D">
      <w:pPr>
        <w:contextualSpacing/>
        <w:rPr>
          <w:rFonts w:eastAsia="Times New Roman"/>
          <w:b/>
        </w:rPr>
      </w:pPr>
    </w:p>
    <w:p w:rsidR="003B58B0" w:rsidRPr="003B58B0" w:rsidRDefault="003B58B0" w:rsidP="00D15F8D">
      <w:pPr>
        <w:contextualSpacing/>
        <w:rPr>
          <w:rFonts w:eastAsia="Times New Roman"/>
        </w:rPr>
      </w:pPr>
      <w:r>
        <w:rPr>
          <w:rFonts w:eastAsia="Times New Roman"/>
          <w:b/>
        </w:rPr>
        <w:lastRenderedPageBreak/>
        <w:t xml:space="preserve">Answer: </w:t>
      </w:r>
      <w:r>
        <w:rPr>
          <w:rFonts w:eastAsia="Times New Roman"/>
        </w:rPr>
        <w:t xml:space="preserve">Yes. </w:t>
      </w:r>
      <w:r w:rsidR="001A74BF">
        <w:t>Regulations or guidelines in 7 of the 10 averaging</w:t>
      </w:r>
      <w:r>
        <w:t xml:space="preserve"> jurisdictions (the </w:t>
      </w:r>
      <w:r w:rsidR="001A74BF">
        <w:t>3 territories are the exception</w:t>
      </w:r>
      <w:r>
        <w:t>) require employers to give affected employees a copy of the agreement and/or post it where they can see it. Federal</w:t>
      </w:r>
      <w:r w:rsidR="001A74BF">
        <w:t xml:space="preserve">ly regulated employers must create a special notice called a Schedule IV and post it in the workplace, send a copy to the union and file another copy with HRSDC </w:t>
      </w:r>
      <w:r>
        <w:t>at least 30 days be</w:t>
      </w:r>
      <w:r w:rsidR="001A74BF">
        <w:t xml:space="preserve">fore the agreement takes effect. Employers must also meet posting and distribution requirements before changing the agreement. </w:t>
      </w:r>
    </w:p>
    <w:p w:rsidR="003B58B0" w:rsidRDefault="003B58B0" w:rsidP="00D15F8D">
      <w:pPr>
        <w:contextualSpacing/>
        <w:rPr>
          <w:rFonts w:eastAsia="Times New Roman"/>
          <w:b/>
        </w:rPr>
      </w:pPr>
    </w:p>
    <w:p w:rsidR="000D4004" w:rsidRPr="00C64683" w:rsidRDefault="001A74BF" w:rsidP="00D15F8D">
      <w:pPr>
        <w:contextualSpacing/>
        <w:rPr>
          <w:rFonts w:eastAsia="Times New Roman"/>
          <w:b/>
        </w:rPr>
      </w:pPr>
      <w:r>
        <w:rPr>
          <w:rFonts w:eastAsia="Times New Roman"/>
          <w:b/>
        </w:rPr>
        <w:t>Question 10</w:t>
      </w:r>
      <w:r w:rsidR="00C64683" w:rsidRPr="00C64683">
        <w:rPr>
          <w:rFonts w:eastAsia="Times New Roman"/>
          <w:b/>
        </w:rPr>
        <w:t xml:space="preserve">: Are There Any Limits to How Long Averaging Agreements Can Last? </w:t>
      </w:r>
    </w:p>
    <w:p w:rsidR="000D4004" w:rsidRDefault="000D4004" w:rsidP="00F32E19">
      <w:pPr>
        <w:spacing w:line="240" w:lineRule="auto"/>
        <w:contextualSpacing/>
        <w:rPr>
          <w:rFonts w:eastAsia="Times New Roman" w:cs="Times New Roman"/>
        </w:rPr>
      </w:pPr>
    </w:p>
    <w:p w:rsidR="00F32E19" w:rsidRDefault="00C64683" w:rsidP="00F32E19">
      <w:pPr>
        <w:spacing w:line="240" w:lineRule="auto"/>
        <w:contextualSpacing/>
        <w:rPr>
          <w:rFonts w:eastAsia="Times New Roman" w:cs="Times New Roman"/>
        </w:rPr>
      </w:pPr>
      <w:r w:rsidRPr="00C64683">
        <w:rPr>
          <w:rFonts w:eastAsia="Times New Roman" w:cs="Times New Roman"/>
          <w:b/>
        </w:rPr>
        <w:t>Answer:</w:t>
      </w:r>
      <w:r>
        <w:rPr>
          <w:rFonts w:eastAsia="Times New Roman" w:cs="Times New Roman"/>
        </w:rPr>
        <w:t xml:space="preserve"> Yes. </w:t>
      </w:r>
      <w:r w:rsidR="00F32E19" w:rsidRPr="00F32E19">
        <w:rPr>
          <w:rFonts w:eastAsia="Times New Roman" w:cs="Times New Roman"/>
        </w:rPr>
        <w:t xml:space="preserve">Overtime averaging agreements or orders must </w:t>
      </w:r>
      <w:r>
        <w:rPr>
          <w:rFonts w:eastAsia="Times New Roman" w:cs="Times New Roman"/>
        </w:rPr>
        <w:t>have a fixed expiry date. Again, rules vary:</w:t>
      </w:r>
    </w:p>
    <w:p w:rsidR="00370D88" w:rsidRPr="00F32E19" w:rsidRDefault="00370D88" w:rsidP="00F32E19">
      <w:pPr>
        <w:spacing w:line="240" w:lineRule="auto"/>
        <w:contextualSpacing/>
        <w:rPr>
          <w:rFonts w:eastAsia="Times New Roman" w:cs="Times New Roman"/>
        </w:rPr>
      </w:pPr>
    </w:p>
    <w:p w:rsidR="00F32E19" w:rsidRPr="00F32E19" w:rsidRDefault="00C64683" w:rsidP="00F32E19">
      <w:pPr>
        <w:numPr>
          <w:ilvl w:val="0"/>
          <w:numId w:val="16"/>
        </w:numPr>
        <w:tabs>
          <w:tab w:val="left" w:pos="720"/>
        </w:tabs>
        <w:suppressAutoHyphens/>
        <w:spacing w:after="0" w:line="240" w:lineRule="auto"/>
        <w:contextualSpacing/>
        <w:rPr>
          <w:rFonts w:eastAsia="Times New Roman" w:cs="Times New Roman"/>
          <w:b/>
        </w:rPr>
      </w:pPr>
      <w:r w:rsidRPr="00C64683">
        <w:rPr>
          <w:rFonts w:eastAsia="Times New Roman" w:cs="Times New Roman"/>
          <w:b/>
        </w:rPr>
        <w:t>Ontario:</w:t>
      </w:r>
      <w:r>
        <w:rPr>
          <w:rFonts w:eastAsia="Times New Roman" w:cs="Times New Roman"/>
        </w:rPr>
        <w:t xml:space="preserve"> A</w:t>
      </w:r>
      <w:r w:rsidR="00F32E19" w:rsidRPr="00F32E19">
        <w:rPr>
          <w:rFonts w:eastAsia="Times New Roman" w:cs="Times New Roman"/>
        </w:rPr>
        <w:t xml:space="preserve">n employee’s </w:t>
      </w:r>
      <w:r>
        <w:rPr>
          <w:rFonts w:eastAsia="Times New Roman" w:cs="Times New Roman"/>
        </w:rPr>
        <w:t>individual consent</w:t>
      </w:r>
      <w:r w:rsidR="00F32E19" w:rsidRPr="00F32E19">
        <w:rPr>
          <w:rFonts w:eastAsia="Times New Roman" w:cs="Times New Roman"/>
        </w:rPr>
        <w:t xml:space="preserve"> to average overtime is only good for </w:t>
      </w:r>
      <w:r>
        <w:rPr>
          <w:rFonts w:eastAsia="Times New Roman" w:cs="Times New Roman"/>
        </w:rPr>
        <w:t xml:space="preserve">up to 2 years—but </w:t>
      </w:r>
      <w:r w:rsidR="00BB2D45">
        <w:rPr>
          <w:rFonts w:eastAsia="Times New Roman" w:cs="Times New Roman"/>
        </w:rPr>
        <w:t xml:space="preserve">there’s no such limit for employee agreement under a collective agreement (unless the collective agreement itself sets such an expiry date); </w:t>
      </w:r>
    </w:p>
    <w:p w:rsidR="00F32E19" w:rsidRPr="00F32E19" w:rsidRDefault="00BB2D45" w:rsidP="00F32E19">
      <w:pPr>
        <w:numPr>
          <w:ilvl w:val="0"/>
          <w:numId w:val="16"/>
        </w:numPr>
        <w:tabs>
          <w:tab w:val="left" w:pos="720"/>
        </w:tabs>
        <w:suppressAutoHyphens/>
        <w:spacing w:after="0" w:line="240" w:lineRule="auto"/>
        <w:contextualSpacing/>
        <w:rPr>
          <w:rFonts w:eastAsia="Times New Roman" w:cs="Times New Roman"/>
        </w:rPr>
      </w:pPr>
      <w:r w:rsidRPr="00BB2D45">
        <w:rPr>
          <w:rFonts w:eastAsia="Times New Roman" w:cs="Times New Roman"/>
          <w:b/>
        </w:rPr>
        <w:t>Federal and Manitoba:</w:t>
      </w:r>
      <w:r>
        <w:rPr>
          <w:rFonts w:eastAsia="Times New Roman" w:cs="Times New Roman"/>
        </w:rPr>
        <w:t xml:space="preserve"> O</w:t>
      </w:r>
      <w:r w:rsidR="00F32E19" w:rsidRPr="00F32E19">
        <w:rPr>
          <w:rFonts w:eastAsia="Times New Roman" w:cs="Times New Roman"/>
        </w:rPr>
        <w:t xml:space="preserve">vertime averaging </w:t>
      </w:r>
      <w:r>
        <w:rPr>
          <w:rFonts w:eastAsia="Times New Roman" w:cs="Times New Roman"/>
        </w:rPr>
        <w:t>agreements are good for 3 years—</w:t>
      </w:r>
      <w:r w:rsidR="00F32E19" w:rsidRPr="00F32E19">
        <w:rPr>
          <w:rFonts w:eastAsia="Times New Roman" w:cs="Times New Roman"/>
        </w:rPr>
        <w:t>although in MB</w:t>
      </w:r>
      <w:r>
        <w:rPr>
          <w:rFonts w:eastAsia="Times New Roman" w:cs="Times New Roman"/>
        </w:rPr>
        <w:t>,</w:t>
      </w:r>
      <w:r w:rsidR="00F32E19" w:rsidRPr="00F32E19">
        <w:rPr>
          <w:rFonts w:eastAsia="Times New Roman" w:cs="Times New Roman"/>
        </w:rPr>
        <w:t xml:space="preserve"> the Employment Standards Director may specify a shorter time limit;</w:t>
      </w:r>
    </w:p>
    <w:p w:rsidR="00F32E19" w:rsidRPr="00F32E19" w:rsidRDefault="00BB2D45" w:rsidP="00F32E19">
      <w:pPr>
        <w:numPr>
          <w:ilvl w:val="0"/>
          <w:numId w:val="16"/>
        </w:numPr>
        <w:tabs>
          <w:tab w:val="left" w:pos="720"/>
        </w:tabs>
        <w:suppressAutoHyphens/>
        <w:spacing w:after="0" w:line="240" w:lineRule="auto"/>
        <w:contextualSpacing/>
        <w:rPr>
          <w:rFonts w:eastAsia="Times New Roman" w:cs="Times New Roman"/>
        </w:rPr>
      </w:pPr>
      <w:r w:rsidRPr="00BB2D45">
        <w:rPr>
          <w:rFonts w:eastAsia="Times New Roman" w:cs="Times New Roman"/>
          <w:b/>
        </w:rPr>
        <w:t>BC</w:t>
      </w:r>
      <w:r w:rsidR="001A74BF">
        <w:rPr>
          <w:rFonts w:eastAsia="Times New Roman" w:cs="Times New Roman"/>
          <w:b/>
        </w:rPr>
        <w:t xml:space="preserve"> and Nova Scotia</w:t>
      </w:r>
      <w:r w:rsidRPr="00BB2D45">
        <w:rPr>
          <w:rFonts w:eastAsia="Times New Roman" w:cs="Times New Roman"/>
          <w:b/>
        </w:rPr>
        <w:t>:</w:t>
      </w:r>
      <w:r>
        <w:rPr>
          <w:rFonts w:eastAsia="Times New Roman" w:cs="Times New Roman"/>
        </w:rPr>
        <w:t xml:space="preserve"> T</w:t>
      </w:r>
      <w:r w:rsidR="00F32E19" w:rsidRPr="00F32E19">
        <w:rPr>
          <w:rFonts w:eastAsia="Times New Roman" w:cs="Times New Roman"/>
        </w:rPr>
        <w:t xml:space="preserve">here’s no pre-determined maximum but the length of time that an averaging agreement is good for must be stated in the agreement itself; </w:t>
      </w:r>
    </w:p>
    <w:p w:rsidR="00F32E19" w:rsidRPr="00F32E19" w:rsidRDefault="00F32E19" w:rsidP="00F32E19">
      <w:pPr>
        <w:numPr>
          <w:ilvl w:val="0"/>
          <w:numId w:val="16"/>
        </w:numPr>
        <w:tabs>
          <w:tab w:val="left" w:pos="720"/>
        </w:tabs>
        <w:suppressAutoHyphens/>
        <w:spacing w:after="0" w:line="240" w:lineRule="auto"/>
        <w:contextualSpacing/>
        <w:rPr>
          <w:rFonts w:eastAsia="Times New Roman" w:cs="Times New Roman"/>
        </w:rPr>
      </w:pPr>
      <w:proofErr w:type="spellStart"/>
      <w:r w:rsidRPr="00BB2D45">
        <w:rPr>
          <w:rFonts w:eastAsia="Times New Roman" w:cs="Times New Roman"/>
          <w:b/>
        </w:rPr>
        <w:t>S</w:t>
      </w:r>
      <w:r w:rsidR="00BB2D45">
        <w:rPr>
          <w:rFonts w:eastAsia="Times New Roman" w:cs="Times New Roman"/>
          <w:b/>
        </w:rPr>
        <w:t>ask</w:t>
      </w:r>
      <w:proofErr w:type="spellEnd"/>
      <w:r w:rsidR="00BB2D45">
        <w:rPr>
          <w:rFonts w:eastAsia="Times New Roman" w:cs="Times New Roman"/>
          <w:b/>
        </w:rPr>
        <w:t xml:space="preserve"> and</w:t>
      </w:r>
      <w:r w:rsidR="00BB2D45" w:rsidRPr="00BB2D45">
        <w:rPr>
          <w:rFonts w:eastAsia="Times New Roman" w:cs="Times New Roman"/>
          <w:b/>
        </w:rPr>
        <w:t xml:space="preserve"> Qué</w:t>
      </w:r>
      <w:r w:rsidR="00C12D27">
        <w:rPr>
          <w:rFonts w:eastAsia="Times New Roman" w:cs="Times New Roman"/>
          <w:b/>
        </w:rPr>
        <w:t>bec</w:t>
      </w:r>
      <w:r w:rsidR="00BB2D45" w:rsidRPr="00BB2D45">
        <w:rPr>
          <w:rFonts w:eastAsia="Times New Roman" w:cs="Times New Roman"/>
          <w:b/>
        </w:rPr>
        <w:t>:</w:t>
      </w:r>
      <w:r w:rsidR="00BB2D45">
        <w:rPr>
          <w:rFonts w:eastAsia="Times New Roman" w:cs="Times New Roman"/>
        </w:rPr>
        <w:t xml:space="preserve"> T</w:t>
      </w:r>
      <w:r w:rsidRPr="00F32E19">
        <w:rPr>
          <w:rFonts w:eastAsia="Times New Roman" w:cs="Times New Roman"/>
        </w:rPr>
        <w:t>here’s no specific expiry date, but in SK</w:t>
      </w:r>
      <w:r w:rsidR="00BB2D45">
        <w:rPr>
          <w:rFonts w:eastAsia="Times New Roman" w:cs="Times New Roman"/>
        </w:rPr>
        <w:t>, where</w:t>
      </w:r>
      <w:r w:rsidRPr="00F32E19">
        <w:rPr>
          <w:rFonts w:eastAsia="Times New Roman" w:cs="Times New Roman"/>
        </w:rPr>
        <w:t xml:space="preserve"> averaging is a</w:t>
      </w:r>
      <w:r w:rsidR="00BB2D45">
        <w:rPr>
          <w:rFonts w:eastAsia="Times New Roman" w:cs="Times New Roman"/>
        </w:rPr>
        <w:t xml:space="preserve">pproved </w:t>
      </w:r>
      <w:r w:rsidRPr="00F32E19">
        <w:rPr>
          <w:rFonts w:eastAsia="Times New Roman" w:cs="Times New Roman"/>
        </w:rPr>
        <w:t xml:space="preserve">by the Labour Standards Branch, </w:t>
      </w:r>
      <w:r w:rsidR="00BB2D45">
        <w:rPr>
          <w:rFonts w:eastAsia="Times New Roman" w:cs="Times New Roman"/>
        </w:rPr>
        <w:t>the authorization may</w:t>
      </w:r>
      <w:r w:rsidRPr="00F32E19">
        <w:rPr>
          <w:rFonts w:eastAsia="Times New Roman" w:cs="Times New Roman"/>
        </w:rPr>
        <w:t xml:space="preserve"> set an expiry date; and</w:t>
      </w:r>
    </w:p>
    <w:p w:rsidR="00F32E19" w:rsidRPr="00F32E19" w:rsidRDefault="001A74BF" w:rsidP="00F32E19">
      <w:pPr>
        <w:numPr>
          <w:ilvl w:val="0"/>
          <w:numId w:val="16"/>
        </w:numPr>
        <w:tabs>
          <w:tab w:val="left" w:pos="720"/>
        </w:tabs>
        <w:suppressAutoHyphens/>
        <w:spacing w:after="0" w:line="240" w:lineRule="auto"/>
        <w:contextualSpacing/>
        <w:rPr>
          <w:rFonts w:eastAsia="Times New Roman" w:cs="Times New Roman"/>
        </w:rPr>
      </w:pPr>
      <w:r>
        <w:rPr>
          <w:rFonts w:eastAsia="Times New Roman" w:cs="Times New Roman"/>
          <w:b/>
        </w:rPr>
        <w:t>Northwest Territories</w:t>
      </w:r>
      <w:r w:rsidR="00BB2D45" w:rsidRPr="00BB2D45">
        <w:rPr>
          <w:rFonts w:eastAsia="Times New Roman" w:cs="Times New Roman"/>
          <w:b/>
        </w:rPr>
        <w:t xml:space="preserve"> and Nunavut:</w:t>
      </w:r>
      <w:r w:rsidR="00BB2D45">
        <w:rPr>
          <w:rFonts w:eastAsia="Times New Roman" w:cs="Times New Roman"/>
        </w:rPr>
        <w:t xml:space="preserve"> A</w:t>
      </w:r>
      <w:r w:rsidR="00F32E19" w:rsidRPr="00F32E19">
        <w:rPr>
          <w:rFonts w:eastAsia="Times New Roman" w:cs="Times New Roman"/>
        </w:rPr>
        <w:t>n expiry date may be given in the</w:t>
      </w:r>
      <w:r w:rsidR="00BB2D45">
        <w:rPr>
          <w:rFonts w:eastAsia="Times New Roman" w:cs="Times New Roman"/>
        </w:rPr>
        <w:t xml:space="preserve"> government</w:t>
      </w:r>
      <w:r w:rsidR="00F32E19" w:rsidRPr="00F32E19">
        <w:rPr>
          <w:rFonts w:eastAsia="Times New Roman" w:cs="Times New Roman"/>
        </w:rPr>
        <w:t xml:space="preserve"> order by which the overtime averaging</w:t>
      </w:r>
      <w:r w:rsidR="00BB2D45">
        <w:rPr>
          <w:rFonts w:eastAsia="Times New Roman" w:cs="Times New Roman"/>
        </w:rPr>
        <w:t xml:space="preserve"> arrangement</w:t>
      </w:r>
      <w:r w:rsidR="00F32E19" w:rsidRPr="00F32E19">
        <w:rPr>
          <w:rFonts w:eastAsia="Times New Roman" w:cs="Times New Roman"/>
        </w:rPr>
        <w:t xml:space="preserve"> is approved.</w:t>
      </w:r>
    </w:p>
    <w:p w:rsidR="00BB2D45" w:rsidRDefault="00BB2D45" w:rsidP="00BB2D45">
      <w:pPr>
        <w:spacing w:line="240" w:lineRule="auto"/>
        <w:contextualSpacing/>
        <w:rPr>
          <w:rFonts w:eastAsia="Times New Roman" w:cs="Times New Roman"/>
        </w:rPr>
      </w:pPr>
    </w:p>
    <w:p w:rsidR="00F32E19" w:rsidRPr="00F32E19" w:rsidRDefault="00F32E19" w:rsidP="00F32E19">
      <w:pPr>
        <w:spacing w:line="240" w:lineRule="auto"/>
        <w:contextualSpacing/>
        <w:rPr>
          <w:rFonts w:eastAsia="Times New Roman" w:cs="Times New Roman"/>
        </w:rPr>
      </w:pPr>
    </w:p>
    <w:p w:rsidR="00F32E19" w:rsidRPr="00F32E19" w:rsidRDefault="00F32E19" w:rsidP="00F32E19">
      <w:pPr>
        <w:spacing w:line="240" w:lineRule="auto"/>
        <w:contextualSpacing/>
        <w:rPr>
          <w:rFonts w:eastAsia="Times New Roman" w:cs="Times New Roman"/>
        </w:rPr>
      </w:pPr>
    </w:p>
    <w:p w:rsidR="000C216C" w:rsidRPr="000C216C" w:rsidRDefault="000C216C">
      <w:pPr>
        <w:rPr>
          <w:b/>
        </w:rPr>
      </w:pPr>
    </w:p>
    <w:p w:rsidR="00E905FF" w:rsidRDefault="00E905FF">
      <w:proofErr w:type="gramStart"/>
      <w:r w:rsidRPr="000C216C">
        <w:rPr>
          <w:b/>
        </w:rPr>
        <w:t>Category(</w:t>
      </w:r>
      <w:proofErr w:type="spellStart"/>
      <w:proofErr w:type="gramEnd"/>
      <w:r w:rsidRPr="000C216C">
        <w:rPr>
          <w:b/>
        </w:rPr>
        <w:t>ies</w:t>
      </w:r>
      <w:proofErr w:type="spellEnd"/>
      <w:r w:rsidRPr="000C216C">
        <w:rPr>
          <w:b/>
        </w:rPr>
        <w:t>):</w:t>
      </w:r>
      <w:r w:rsidR="000C216C">
        <w:rPr>
          <w:b/>
        </w:rPr>
        <w:t xml:space="preserve"> </w:t>
      </w:r>
      <w:r w:rsidR="000C216C">
        <w:t>bold all that are appropriate</w:t>
      </w:r>
    </w:p>
    <w:p w:rsidR="000C216C" w:rsidRDefault="000C216C" w:rsidP="000C216C">
      <w:pPr>
        <w:sectPr w:rsidR="000C216C" w:rsidSect="00572516">
          <w:headerReference w:type="default" r:id="rId10"/>
          <w:pgSz w:w="12240" w:h="15840"/>
          <w:pgMar w:top="1440" w:right="1440" w:bottom="1440" w:left="1440" w:header="1440" w:footer="708" w:gutter="0"/>
          <w:cols w:space="708"/>
          <w:docGrid w:linePitch="360"/>
        </w:sectPr>
      </w:pPr>
    </w:p>
    <w:p w:rsidR="000C216C" w:rsidRDefault="000C216C" w:rsidP="000C216C">
      <w:r>
        <w:lastRenderedPageBreak/>
        <w:t>ACCOMMODATIONS</w:t>
      </w:r>
    </w:p>
    <w:p w:rsidR="000C216C" w:rsidRDefault="000C216C" w:rsidP="000C216C">
      <w:r>
        <w:t>DISABILITIES</w:t>
      </w:r>
    </w:p>
    <w:p w:rsidR="000C216C" w:rsidRDefault="000C216C" w:rsidP="000C216C">
      <w:r>
        <w:t>DISCIPLINE</w:t>
      </w:r>
    </w:p>
    <w:p w:rsidR="000C216C" w:rsidRDefault="000C216C" w:rsidP="000C216C">
      <w:r>
        <w:t>DISCRIMINATION</w:t>
      </w:r>
    </w:p>
    <w:p w:rsidR="000C216C" w:rsidRDefault="000C216C" w:rsidP="000C216C">
      <w:r>
        <w:t>DRUGS &amp; ALCOHOL</w:t>
      </w:r>
    </w:p>
    <w:p w:rsidR="000C216C" w:rsidRDefault="000C216C" w:rsidP="000C216C">
      <w:r>
        <w:t>ELECTRONIC WORKPLACE</w:t>
      </w:r>
    </w:p>
    <w:p w:rsidR="000C216C" w:rsidRPr="00A27986" w:rsidRDefault="000C216C" w:rsidP="000C216C">
      <w:pPr>
        <w:rPr>
          <w:b/>
        </w:rPr>
      </w:pPr>
      <w:r w:rsidRPr="00A27986">
        <w:rPr>
          <w:b/>
        </w:rPr>
        <w:t>EMPLOYMENT CONTRACTS</w:t>
      </w:r>
    </w:p>
    <w:p w:rsidR="000C216C" w:rsidRDefault="000C216C" w:rsidP="000C216C">
      <w:r>
        <w:t>HARASSMENT</w:t>
      </w:r>
    </w:p>
    <w:p w:rsidR="000C216C" w:rsidRDefault="000C216C" w:rsidP="000C216C">
      <w:r>
        <w:t>HEALTH &amp; SAFETY</w:t>
      </w:r>
    </w:p>
    <w:p w:rsidR="000C216C" w:rsidRDefault="000C216C" w:rsidP="000C216C">
      <w:r>
        <w:t>HIRING &amp; RECRUITING</w:t>
      </w:r>
    </w:p>
    <w:p w:rsidR="000C216C" w:rsidRDefault="000C216C" w:rsidP="000C216C">
      <w:r>
        <w:t>HR MANAGEMENT</w:t>
      </w:r>
    </w:p>
    <w:p w:rsidR="000C216C" w:rsidRDefault="000C216C" w:rsidP="000C216C">
      <w:r>
        <w:lastRenderedPageBreak/>
        <w:t>IMMIGRATION</w:t>
      </w:r>
    </w:p>
    <w:p w:rsidR="000C216C" w:rsidRDefault="000C216C" w:rsidP="000C216C">
      <w:r>
        <w:t>LABOUR UNIONS</w:t>
      </w:r>
    </w:p>
    <w:p w:rsidR="000C216C" w:rsidRPr="00FA1820" w:rsidRDefault="000C216C" w:rsidP="000C216C">
      <w:pPr>
        <w:rPr>
          <w:b/>
        </w:rPr>
      </w:pPr>
      <w:r w:rsidRPr="00FA1820">
        <w:rPr>
          <w:b/>
        </w:rPr>
        <w:t>PAYROLL</w:t>
      </w:r>
    </w:p>
    <w:p w:rsidR="000C216C" w:rsidRDefault="000C216C" w:rsidP="000C216C">
      <w:r>
        <w:t>PENSIONS</w:t>
      </w:r>
    </w:p>
    <w:p w:rsidR="000C216C" w:rsidRDefault="000C216C" w:rsidP="000C216C">
      <w:r>
        <w:t>PRIVACY</w:t>
      </w:r>
    </w:p>
    <w:p w:rsidR="000C216C" w:rsidRPr="0030378C" w:rsidRDefault="000C216C" w:rsidP="000C216C">
      <w:pPr>
        <w:rPr>
          <w:b/>
        </w:rPr>
      </w:pPr>
      <w:r w:rsidRPr="0030378C">
        <w:rPr>
          <w:b/>
        </w:rPr>
        <w:t>SALARY, WAGES &amp; BENEFITS</w:t>
      </w:r>
    </w:p>
    <w:p w:rsidR="000C216C" w:rsidRDefault="000C216C" w:rsidP="000C216C">
      <w:r>
        <w:t>SEX HARASSMENT</w:t>
      </w:r>
    </w:p>
    <w:p w:rsidR="000C216C" w:rsidRPr="004345DD" w:rsidRDefault="000C216C" w:rsidP="000C216C">
      <w:r w:rsidRPr="004345DD">
        <w:t>TERMINATION</w:t>
      </w:r>
    </w:p>
    <w:p w:rsidR="000C216C" w:rsidRDefault="000C216C" w:rsidP="000C216C">
      <w:r>
        <w:t>WORKERS' COMPENSATION</w:t>
      </w:r>
    </w:p>
    <w:p w:rsidR="000C216C" w:rsidRDefault="000C216C" w:rsidP="000C216C">
      <w:r>
        <w:t>WORKPLACE CONDUCT &amp; POLICIES</w:t>
      </w:r>
    </w:p>
    <w:p w:rsidR="000C216C" w:rsidRDefault="000C216C" w:rsidP="000C216C">
      <w:r>
        <w:t>WORKPLACE VIOLENCE</w:t>
      </w:r>
    </w:p>
    <w:p w:rsidR="00572516" w:rsidRDefault="00572516">
      <w:pPr>
        <w:rPr>
          <w:b/>
        </w:rPr>
        <w:sectPr w:rsidR="00572516" w:rsidSect="00572516">
          <w:type w:val="continuous"/>
          <w:pgSz w:w="12240" w:h="15840"/>
          <w:pgMar w:top="2265" w:right="1440" w:bottom="1440" w:left="1440" w:header="708" w:footer="708" w:gutter="0"/>
          <w:cols w:num="2" w:space="708"/>
          <w:docGrid w:linePitch="360"/>
        </w:sectPr>
      </w:pPr>
    </w:p>
    <w:p w:rsidR="000C216C" w:rsidRDefault="000C216C">
      <w:r>
        <w:rPr>
          <w:b/>
        </w:rPr>
        <w:lastRenderedPageBreak/>
        <w:t>Content type:</w:t>
      </w:r>
      <w:r>
        <w:t xml:space="preserve"> bold all that apply</w:t>
      </w:r>
    </w:p>
    <w:p w:rsidR="000C216C" w:rsidRDefault="000C216C">
      <w:r w:rsidRPr="00A27986">
        <w:rPr>
          <w:b/>
        </w:rPr>
        <w:t>Article</w:t>
      </w:r>
      <w:r>
        <w:tab/>
      </w:r>
      <w:r>
        <w:tab/>
        <w:t>Tool</w:t>
      </w:r>
      <w:r>
        <w:tab/>
      </w:r>
      <w:r>
        <w:tab/>
        <w:t>Case Summary</w:t>
      </w:r>
      <w:r>
        <w:tab/>
      </w:r>
      <w:r>
        <w:tab/>
        <w:t>Legal Announcement</w:t>
      </w:r>
      <w:r>
        <w:tab/>
      </w:r>
      <w:r>
        <w:tab/>
        <w:t>Video</w:t>
      </w:r>
    </w:p>
    <w:p w:rsidR="000C216C" w:rsidRPr="000C216C" w:rsidRDefault="000C216C">
      <w:r>
        <w:t>Infographic</w:t>
      </w:r>
      <w:r>
        <w:tab/>
      </w:r>
      <w:r w:rsidRPr="00A27986">
        <w:rPr>
          <w:b/>
        </w:rPr>
        <w:t>Other (specify)</w:t>
      </w:r>
      <w:r w:rsidR="00A27986">
        <w:t xml:space="preserve">: FAQs </w:t>
      </w:r>
    </w:p>
    <w:sectPr w:rsidR="000C216C" w:rsidRPr="000C216C" w:rsidSect="000C216C">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FC2" w:rsidRDefault="00A70FC2" w:rsidP="00572516">
      <w:pPr>
        <w:spacing w:after="0" w:line="240" w:lineRule="auto"/>
      </w:pPr>
      <w:r>
        <w:separator/>
      </w:r>
    </w:p>
  </w:endnote>
  <w:endnote w:type="continuationSeparator" w:id="0">
    <w:p w:rsidR="00A70FC2" w:rsidRDefault="00A70FC2" w:rsidP="0057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FC2" w:rsidRDefault="00A70FC2" w:rsidP="00572516">
      <w:pPr>
        <w:spacing w:after="0" w:line="240" w:lineRule="auto"/>
      </w:pPr>
      <w:r>
        <w:separator/>
      </w:r>
    </w:p>
  </w:footnote>
  <w:footnote w:type="continuationSeparator" w:id="0">
    <w:p w:rsidR="00A70FC2" w:rsidRDefault="00A70FC2" w:rsidP="005725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516" w:rsidRDefault="00572516">
    <w:pPr>
      <w:pStyle w:val="Header"/>
    </w:pPr>
    <w:r>
      <w:rPr>
        <w:noProof/>
        <w:lang w:val="en-US"/>
      </w:rPr>
      <w:drawing>
        <wp:anchor distT="0" distB="0" distL="114300" distR="114300" simplePos="0" relativeHeight="251658240" behindDoc="1" locked="0" layoutInCell="1" allowOverlap="1">
          <wp:simplePos x="0" y="0"/>
          <wp:positionH relativeFrom="column">
            <wp:posOffset>-588010</wp:posOffset>
          </wp:positionH>
          <wp:positionV relativeFrom="paragraph">
            <wp:posOffset>-681990</wp:posOffset>
          </wp:positionV>
          <wp:extent cx="3333750" cy="619125"/>
          <wp:effectExtent l="0" t="0" r="0" b="9525"/>
          <wp:wrapNone/>
          <wp:docPr id="2" name="Picture 2" descr="http://hrinsider.ca/wp-content/uploads/2013/07/HRInsider_logo_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rinsider.ca/wp-content/uploads/2013/07/HRInsider_logo_NEW-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0" cy="6191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1">
    <w:nsid w:val="00000003"/>
    <w:multiLevelType w:val="singleLevel"/>
    <w:tmpl w:val="00000003"/>
    <w:name w:val="WW8Num3"/>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2">
    <w:nsid w:val="00000004"/>
    <w:multiLevelType w:val="singleLevel"/>
    <w:tmpl w:val="00000004"/>
    <w:name w:val="WW8Num4"/>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3">
    <w:nsid w:val="00000005"/>
    <w:multiLevelType w:val="singleLevel"/>
    <w:tmpl w:val="00000005"/>
    <w:name w:val="WW8Num5"/>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4">
    <w:nsid w:val="00000006"/>
    <w:multiLevelType w:val="singleLevel"/>
    <w:tmpl w:val="00000006"/>
    <w:name w:val="WW8Num6"/>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5">
    <w:nsid w:val="00000007"/>
    <w:multiLevelType w:val="singleLevel"/>
    <w:tmpl w:val="00000007"/>
    <w:name w:val="WW8Num7"/>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6">
    <w:nsid w:val="00000008"/>
    <w:multiLevelType w:val="singleLevel"/>
    <w:tmpl w:val="00000008"/>
    <w:name w:val="WW8Num8"/>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7">
    <w:nsid w:val="00000009"/>
    <w:multiLevelType w:val="singleLevel"/>
    <w:tmpl w:val="00000009"/>
    <w:name w:val="WW8Num9"/>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8">
    <w:nsid w:val="0000000A"/>
    <w:multiLevelType w:val="singleLevel"/>
    <w:tmpl w:val="0000000A"/>
    <w:name w:val="WW8Num10"/>
    <w:lvl w:ilvl="0">
      <w:start w:val="1"/>
      <w:numFmt w:val="bullet"/>
      <w:lvlText w:val=""/>
      <w:lvlJc w:val="left"/>
      <w:pPr>
        <w:tabs>
          <w:tab w:val="num" w:pos="360"/>
        </w:tabs>
        <w:ind w:left="720" w:hanging="360"/>
      </w:pPr>
      <w:rPr>
        <w:rFonts w:ascii="Wingdings" w:hAnsi="Wingdings" w:cs="Times New Roman"/>
        <w:b w:val="0"/>
        <w:bCs w:val="0"/>
        <w:i w:val="0"/>
        <w:iCs w:val="0"/>
        <w:strike w:val="0"/>
        <w:dstrike w:val="0"/>
        <w:color w:val="000000"/>
        <w:sz w:val="24"/>
        <w:szCs w:val="24"/>
        <w:u w:val="none"/>
      </w:rPr>
    </w:lvl>
  </w:abstractNum>
  <w:abstractNum w:abstractNumId="9">
    <w:nsid w:val="0000000B"/>
    <w:multiLevelType w:val="singleLevel"/>
    <w:tmpl w:val="0000000B"/>
    <w:name w:val="WW8Num11"/>
    <w:lvl w:ilvl="0">
      <w:start w:val="1"/>
      <w:numFmt w:val="bullet"/>
      <w:lvlText w:val=""/>
      <w:lvlJc w:val="left"/>
      <w:pPr>
        <w:tabs>
          <w:tab w:val="num" w:pos="360"/>
        </w:tabs>
        <w:ind w:left="720" w:hanging="360"/>
      </w:pPr>
      <w:rPr>
        <w:rFonts w:ascii="Wingdings" w:hAnsi="Wingdings" w:cs="OpenSymbol"/>
      </w:rPr>
    </w:lvl>
  </w:abstractNum>
  <w:abstractNum w:abstractNumId="10">
    <w:nsid w:val="0000000C"/>
    <w:multiLevelType w:val="singleLevel"/>
    <w:tmpl w:val="0000000C"/>
    <w:name w:val="WW8Num12"/>
    <w:lvl w:ilvl="0">
      <w:start w:val="1"/>
      <w:numFmt w:val="bullet"/>
      <w:lvlText w:val=""/>
      <w:lvlJc w:val="left"/>
      <w:pPr>
        <w:tabs>
          <w:tab w:val="num" w:pos="0"/>
        </w:tabs>
        <w:ind w:left="1440" w:hanging="360"/>
      </w:pPr>
      <w:rPr>
        <w:rFonts w:ascii="Wingdings" w:hAnsi="Wingdings"/>
      </w:rPr>
    </w:lvl>
  </w:abstractNum>
  <w:abstractNum w:abstractNumId="11">
    <w:nsid w:val="049331CC"/>
    <w:multiLevelType w:val="hybridMultilevel"/>
    <w:tmpl w:val="25E2B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AA07E6"/>
    <w:multiLevelType w:val="hybridMultilevel"/>
    <w:tmpl w:val="93662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4C2BD0"/>
    <w:multiLevelType w:val="hybridMultilevel"/>
    <w:tmpl w:val="D31209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2BB38ED"/>
    <w:multiLevelType w:val="hybridMultilevel"/>
    <w:tmpl w:val="43069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4F1BB8"/>
    <w:multiLevelType w:val="hybridMultilevel"/>
    <w:tmpl w:val="42C25B50"/>
    <w:lvl w:ilvl="0" w:tplc="99A289A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0E2F8A"/>
    <w:multiLevelType w:val="hybridMultilevel"/>
    <w:tmpl w:val="F89C13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5F624B4"/>
    <w:multiLevelType w:val="hybridMultilevel"/>
    <w:tmpl w:val="A748E3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8BF057E"/>
    <w:multiLevelType w:val="hybridMultilevel"/>
    <w:tmpl w:val="431284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5851D0F"/>
    <w:multiLevelType w:val="hybridMultilevel"/>
    <w:tmpl w:val="CC821F04"/>
    <w:lvl w:ilvl="0" w:tplc="2DB6FB2E">
      <w:start w:val="1"/>
      <w:numFmt w:val="upperLetter"/>
      <w:lvlText w:val="%1."/>
      <w:lvlJc w:val="left"/>
      <w:pPr>
        <w:tabs>
          <w:tab w:val="num" w:pos="720"/>
        </w:tabs>
        <w:ind w:left="720" w:hanging="360"/>
      </w:pPr>
      <w:rPr>
        <w:rFonts w:ascii="Times New Roman" w:eastAsia="Times New Roman" w:hAnsi="Times New Roman" w:cs="Times New Roman"/>
        <w:b/>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0">
    <w:nsid w:val="5CA14B01"/>
    <w:multiLevelType w:val="hybridMultilevel"/>
    <w:tmpl w:val="68889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BE1C46"/>
    <w:multiLevelType w:val="hybridMultilevel"/>
    <w:tmpl w:val="BAA6FFA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77426B83"/>
    <w:multiLevelType w:val="hybridMultilevel"/>
    <w:tmpl w:val="97C27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16"/>
  </w:num>
  <w:num w:numId="4">
    <w:abstractNumId w:val="17"/>
  </w:num>
  <w:num w:numId="5">
    <w:abstractNumId w:val="13"/>
  </w:num>
  <w:num w:numId="6">
    <w:abstractNumId w:val="12"/>
  </w:num>
  <w:num w:numId="7">
    <w:abstractNumId w:val="19"/>
  </w:num>
  <w:num w:numId="8">
    <w:abstractNumId w:val="21"/>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5"/>
  </w:num>
  <w:num w:numId="21">
    <w:abstractNumId w:val="14"/>
  </w:num>
  <w:num w:numId="22">
    <w:abstractNumId w:val="1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5FF"/>
    <w:rsid w:val="00020CDC"/>
    <w:rsid w:val="000273FA"/>
    <w:rsid w:val="00061984"/>
    <w:rsid w:val="000619E2"/>
    <w:rsid w:val="000A15BB"/>
    <w:rsid w:val="000A4833"/>
    <w:rsid w:val="000B33EB"/>
    <w:rsid w:val="000B4A2C"/>
    <w:rsid w:val="000B5DBC"/>
    <w:rsid w:val="000C0AD1"/>
    <w:rsid w:val="000C216C"/>
    <w:rsid w:val="000D4004"/>
    <w:rsid w:val="000E541C"/>
    <w:rsid w:val="000E6D9A"/>
    <w:rsid w:val="000F268B"/>
    <w:rsid w:val="000F6091"/>
    <w:rsid w:val="0010270D"/>
    <w:rsid w:val="001160CA"/>
    <w:rsid w:val="00120299"/>
    <w:rsid w:val="00132A24"/>
    <w:rsid w:val="00182390"/>
    <w:rsid w:val="001911B1"/>
    <w:rsid w:val="00196F66"/>
    <w:rsid w:val="001A07CE"/>
    <w:rsid w:val="001A74BF"/>
    <w:rsid w:val="001B28A4"/>
    <w:rsid w:val="0020266B"/>
    <w:rsid w:val="002051BE"/>
    <w:rsid w:val="002449F4"/>
    <w:rsid w:val="00253EE9"/>
    <w:rsid w:val="002663AD"/>
    <w:rsid w:val="00272DFD"/>
    <w:rsid w:val="00273420"/>
    <w:rsid w:val="00277323"/>
    <w:rsid w:val="002928FD"/>
    <w:rsid w:val="002A0029"/>
    <w:rsid w:val="002A0BBE"/>
    <w:rsid w:val="002D10B3"/>
    <w:rsid w:val="002E13D6"/>
    <w:rsid w:val="002F66B5"/>
    <w:rsid w:val="0030378C"/>
    <w:rsid w:val="00340713"/>
    <w:rsid w:val="00344A73"/>
    <w:rsid w:val="003504E5"/>
    <w:rsid w:val="00351121"/>
    <w:rsid w:val="00370612"/>
    <w:rsid w:val="00370D88"/>
    <w:rsid w:val="00373A8B"/>
    <w:rsid w:val="003767DF"/>
    <w:rsid w:val="00381070"/>
    <w:rsid w:val="003B58B0"/>
    <w:rsid w:val="003F2AAC"/>
    <w:rsid w:val="003F64E1"/>
    <w:rsid w:val="004345DD"/>
    <w:rsid w:val="00452E8E"/>
    <w:rsid w:val="00457549"/>
    <w:rsid w:val="00485AE9"/>
    <w:rsid w:val="00490878"/>
    <w:rsid w:val="004F5743"/>
    <w:rsid w:val="005115E5"/>
    <w:rsid w:val="00512935"/>
    <w:rsid w:val="00527609"/>
    <w:rsid w:val="005320FF"/>
    <w:rsid w:val="00571BEA"/>
    <w:rsid w:val="00572516"/>
    <w:rsid w:val="00581FD0"/>
    <w:rsid w:val="00592599"/>
    <w:rsid w:val="005A3AF2"/>
    <w:rsid w:val="005D4AAF"/>
    <w:rsid w:val="00660CED"/>
    <w:rsid w:val="0066730D"/>
    <w:rsid w:val="00680F18"/>
    <w:rsid w:val="006C4A8B"/>
    <w:rsid w:val="006E4EFB"/>
    <w:rsid w:val="006F2115"/>
    <w:rsid w:val="007066CF"/>
    <w:rsid w:val="00715295"/>
    <w:rsid w:val="00773181"/>
    <w:rsid w:val="00793790"/>
    <w:rsid w:val="007B6D81"/>
    <w:rsid w:val="007D3F56"/>
    <w:rsid w:val="007D5D70"/>
    <w:rsid w:val="007D6365"/>
    <w:rsid w:val="007F4607"/>
    <w:rsid w:val="0080700B"/>
    <w:rsid w:val="00810BAF"/>
    <w:rsid w:val="0085621F"/>
    <w:rsid w:val="0086749E"/>
    <w:rsid w:val="008818E2"/>
    <w:rsid w:val="008D2530"/>
    <w:rsid w:val="00941CED"/>
    <w:rsid w:val="00953759"/>
    <w:rsid w:val="00954339"/>
    <w:rsid w:val="00964B1C"/>
    <w:rsid w:val="00994F36"/>
    <w:rsid w:val="009B446B"/>
    <w:rsid w:val="00A0361E"/>
    <w:rsid w:val="00A042FA"/>
    <w:rsid w:val="00A17B59"/>
    <w:rsid w:val="00A27986"/>
    <w:rsid w:val="00A5701C"/>
    <w:rsid w:val="00A70FC2"/>
    <w:rsid w:val="00A8061E"/>
    <w:rsid w:val="00AB592A"/>
    <w:rsid w:val="00AB5FFC"/>
    <w:rsid w:val="00AC6D10"/>
    <w:rsid w:val="00AD367F"/>
    <w:rsid w:val="00AD4ADF"/>
    <w:rsid w:val="00B14541"/>
    <w:rsid w:val="00B30263"/>
    <w:rsid w:val="00B37B7E"/>
    <w:rsid w:val="00B5020E"/>
    <w:rsid w:val="00B94D4D"/>
    <w:rsid w:val="00BA2C7E"/>
    <w:rsid w:val="00BB2D45"/>
    <w:rsid w:val="00BC0CFD"/>
    <w:rsid w:val="00BE46AE"/>
    <w:rsid w:val="00C05F7B"/>
    <w:rsid w:val="00C12D27"/>
    <w:rsid w:val="00C35B09"/>
    <w:rsid w:val="00C47A42"/>
    <w:rsid w:val="00C5642D"/>
    <w:rsid w:val="00C64683"/>
    <w:rsid w:val="00C84A4C"/>
    <w:rsid w:val="00C85BF7"/>
    <w:rsid w:val="00C91571"/>
    <w:rsid w:val="00CC27F8"/>
    <w:rsid w:val="00CD78B0"/>
    <w:rsid w:val="00CF2F7F"/>
    <w:rsid w:val="00D15F8D"/>
    <w:rsid w:val="00D24F23"/>
    <w:rsid w:val="00D30AA2"/>
    <w:rsid w:val="00D3771A"/>
    <w:rsid w:val="00D73DA2"/>
    <w:rsid w:val="00D83032"/>
    <w:rsid w:val="00D93E17"/>
    <w:rsid w:val="00DA5462"/>
    <w:rsid w:val="00DB2C3E"/>
    <w:rsid w:val="00DE378C"/>
    <w:rsid w:val="00DE4BF6"/>
    <w:rsid w:val="00DF7F43"/>
    <w:rsid w:val="00E51B32"/>
    <w:rsid w:val="00E538A6"/>
    <w:rsid w:val="00E54258"/>
    <w:rsid w:val="00E850B1"/>
    <w:rsid w:val="00E905FF"/>
    <w:rsid w:val="00EB2166"/>
    <w:rsid w:val="00EC62E5"/>
    <w:rsid w:val="00F0582B"/>
    <w:rsid w:val="00F2322A"/>
    <w:rsid w:val="00F32E19"/>
    <w:rsid w:val="00F36A9D"/>
    <w:rsid w:val="00F61761"/>
    <w:rsid w:val="00F6303A"/>
    <w:rsid w:val="00F82936"/>
    <w:rsid w:val="00FA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72516"/>
    <w:pPr>
      <w:tabs>
        <w:tab w:val="center" w:pos="4680"/>
        <w:tab w:val="right" w:pos="9360"/>
      </w:tabs>
      <w:spacing w:after="0" w:line="240" w:lineRule="auto"/>
    </w:pPr>
  </w:style>
  <w:style w:type="character" w:customStyle="1" w:styleId="HeaderChar">
    <w:name w:val="Header Char"/>
    <w:basedOn w:val="DefaultParagraphFont"/>
    <w:link w:val="Header"/>
    <w:rsid w:val="00572516"/>
  </w:style>
  <w:style w:type="paragraph" w:styleId="Footer">
    <w:name w:val="footer"/>
    <w:basedOn w:val="Normal"/>
    <w:link w:val="FooterChar"/>
    <w:uiPriority w:val="99"/>
    <w:unhideWhenUsed/>
    <w:rsid w:val="00572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516"/>
  </w:style>
  <w:style w:type="paragraph" w:styleId="BodyTextIndent">
    <w:name w:val="Body Text Indent"/>
    <w:basedOn w:val="Normal"/>
    <w:link w:val="BodyTextIndentChar"/>
    <w:semiHidden/>
    <w:unhideWhenUsed/>
    <w:rsid w:val="007D5D70"/>
    <w:pPr>
      <w:spacing w:after="0" w:line="480" w:lineRule="auto"/>
      <w:ind w:firstLine="720"/>
    </w:pPr>
    <w:rPr>
      <w:rFonts w:ascii="Times" w:eastAsia="Times" w:hAnsi="Times" w:cs="Times New Roman"/>
      <w:sz w:val="24"/>
      <w:szCs w:val="20"/>
      <w:lang w:val="en-US"/>
    </w:rPr>
  </w:style>
  <w:style w:type="character" w:customStyle="1" w:styleId="BodyTextIndentChar">
    <w:name w:val="Body Text Indent Char"/>
    <w:basedOn w:val="DefaultParagraphFont"/>
    <w:link w:val="BodyTextIndent"/>
    <w:semiHidden/>
    <w:rsid w:val="007D5D70"/>
    <w:rPr>
      <w:rFonts w:ascii="Times" w:eastAsia="Times" w:hAnsi="Times" w:cs="Times New Roman"/>
      <w:sz w:val="24"/>
      <w:szCs w:val="20"/>
      <w:lang w:val="en-US"/>
    </w:rPr>
  </w:style>
  <w:style w:type="paragraph" w:styleId="ListParagraph">
    <w:name w:val="List Paragraph"/>
    <w:basedOn w:val="Normal"/>
    <w:uiPriority w:val="34"/>
    <w:qFormat/>
    <w:rsid w:val="007D5D70"/>
    <w:pPr>
      <w:spacing w:after="0" w:line="240" w:lineRule="auto"/>
      <w:ind w:left="720"/>
    </w:pPr>
    <w:rPr>
      <w:rFonts w:ascii="Times" w:eastAsia="Times" w:hAnsi="Times" w:cs="Times New Roman"/>
      <w:sz w:val="24"/>
      <w:szCs w:val="20"/>
      <w:lang w:val="en-US"/>
    </w:rPr>
  </w:style>
  <w:style w:type="paragraph" w:customStyle="1" w:styleId="paragraphe">
    <w:name w:val="paragraphe"/>
    <w:basedOn w:val="Normal"/>
    <w:rsid w:val="007D5D70"/>
    <w:pPr>
      <w:spacing w:before="120" w:after="120" w:line="240" w:lineRule="auto"/>
      <w:ind w:firstLine="336"/>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020CDC"/>
    <w:rPr>
      <w:color w:val="0563C1" w:themeColor="hyperlink"/>
      <w:u w:val="single"/>
    </w:rPr>
  </w:style>
  <w:style w:type="paragraph" w:customStyle="1" w:styleId="Default">
    <w:name w:val="Default"/>
    <w:rsid w:val="000F268B"/>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character" w:styleId="FollowedHyperlink">
    <w:name w:val="FollowedHyperlink"/>
    <w:basedOn w:val="DefaultParagraphFont"/>
    <w:uiPriority w:val="99"/>
    <w:semiHidden/>
    <w:unhideWhenUsed/>
    <w:rsid w:val="000C0AD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72516"/>
    <w:pPr>
      <w:tabs>
        <w:tab w:val="center" w:pos="4680"/>
        <w:tab w:val="right" w:pos="9360"/>
      </w:tabs>
      <w:spacing w:after="0" w:line="240" w:lineRule="auto"/>
    </w:pPr>
  </w:style>
  <w:style w:type="character" w:customStyle="1" w:styleId="HeaderChar">
    <w:name w:val="Header Char"/>
    <w:basedOn w:val="DefaultParagraphFont"/>
    <w:link w:val="Header"/>
    <w:rsid w:val="00572516"/>
  </w:style>
  <w:style w:type="paragraph" w:styleId="Footer">
    <w:name w:val="footer"/>
    <w:basedOn w:val="Normal"/>
    <w:link w:val="FooterChar"/>
    <w:uiPriority w:val="99"/>
    <w:unhideWhenUsed/>
    <w:rsid w:val="00572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516"/>
  </w:style>
  <w:style w:type="paragraph" w:styleId="BodyTextIndent">
    <w:name w:val="Body Text Indent"/>
    <w:basedOn w:val="Normal"/>
    <w:link w:val="BodyTextIndentChar"/>
    <w:semiHidden/>
    <w:unhideWhenUsed/>
    <w:rsid w:val="007D5D70"/>
    <w:pPr>
      <w:spacing w:after="0" w:line="480" w:lineRule="auto"/>
      <w:ind w:firstLine="720"/>
    </w:pPr>
    <w:rPr>
      <w:rFonts w:ascii="Times" w:eastAsia="Times" w:hAnsi="Times" w:cs="Times New Roman"/>
      <w:sz w:val="24"/>
      <w:szCs w:val="20"/>
      <w:lang w:val="en-US"/>
    </w:rPr>
  </w:style>
  <w:style w:type="character" w:customStyle="1" w:styleId="BodyTextIndentChar">
    <w:name w:val="Body Text Indent Char"/>
    <w:basedOn w:val="DefaultParagraphFont"/>
    <w:link w:val="BodyTextIndent"/>
    <w:semiHidden/>
    <w:rsid w:val="007D5D70"/>
    <w:rPr>
      <w:rFonts w:ascii="Times" w:eastAsia="Times" w:hAnsi="Times" w:cs="Times New Roman"/>
      <w:sz w:val="24"/>
      <w:szCs w:val="20"/>
      <w:lang w:val="en-US"/>
    </w:rPr>
  </w:style>
  <w:style w:type="paragraph" w:styleId="ListParagraph">
    <w:name w:val="List Paragraph"/>
    <w:basedOn w:val="Normal"/>
    <w:uiPriority w:val="34"/>
    <w:qFormat/>
    <w:rsid w:val="007D5D70"/>
    <w:pPr>
      <w:spacing w:after="0" w:line="240" w:lineRule="auto"/>
      <w:ind w:left="720"/>
    </w:pPr>
    <w:rPr>
      <w:rFonts w:ascii="Times" w:eastAsia="Times" w:hAnsi="Times" w:cs="Times New Roman"/>
      <w:sz w:val="24"/>
      <w:szCs w:val="20"/>
      <w:lang w:val="en-US"/>
    </w:rPr>
  </w:style>
  <w:style w:type="paragraph" w:customStyle="1" w:styleId="paragraphe">
    <w:name w:val="paragraphe"/>
    <w:basedOn w:val="Normal"/>
    <w:rsid w:val="007D5D70"/>
    <w:pPr>
      <w:spacing w:before="120" w:after="120" w:line="240" w:lineRule="auto"/>
      <w:ind w:firstLine="336"/>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020CDC"/>
    <w:rPr>
      <w:color w:val="0563C1" w:themeColor="hyperlink"/>
      <w:u w:val="single"/>
    </w:rPr>
  </w:style>
  <w:style w:type="paragraph" w:customStyle="1" w:styleId="Default">
    <w:name w:val="Default"/>
    <w:rsid w:val="000F268B"/>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 w:type="character" w:styleId="FollowedHyperlink">
    <w:name w:val="FollowedHyperlink"/>
    <w:basedOn w:val="DefaultParagraphFont"/>
    <w:uiPriority w:val="99"/>
    <w:semiHidden/>
    <w:unhideWhenUsed/>
    <w:rsid w:val="000C0A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555276">
      <w:bodyDiv w:val="1"/>
      <w:marLeft w:val="0"/>
      <w:marRight w:val="0"/>
      <w:marTop w:val="0"/>
      <w:marBottom w:val="0"/>
      <w:divBdr>
        <w:top w:val="none" w:sz="0" w:space="0" w:color="auto"/>
        <w:left w:val="none" w:sz="0" w:space="0" w:color="auto"/>
        <w:bottom w:val="none" w:sz="0" w:space="0" w:color="auto"/>
        <w:right w:val="none" w:sz="0" w:space="0" w:color="auto"/>
      </w:divBdr>
    </w:div>
    <w:div w:id="1542133873">
      <w:bodyDiv w:val="1"/>
      <w:marLeft w:val="0"/>
      <w:marRight w:val="0"/>
      <w:marTop w:val="0"/>
      <w:marBottom w:val="0"/>
      <w:divBdr>
        <w:top w:val="none" w:sz="0" w:space="0" w:color="auto"/>
        <w:left w:val="none" w:sz="0" w:space="0" w:color="auto"/>
        <w:bottom w:val="none" w:sz="0" w:space="0" w:color="auto"/>
        <w:right w:val="none" w:sz="0" w:space="0" w:color="auto"/>
      </w:divBdr>
    </w:div>
    <w:div w:id="1574899426">
      <w:bodyDiv w:val="1"/>
      <w:marLeft w:val="0"/>
      <w:marRight w:val="0"/>
      <w:marTop w:val="0"/>
      <w:marBottom w:val="0"/>
      <w:divBdr>
        <w:top w:val="none" w:sz="0" w:space="0" w:color="auto"/>
        <w:left w:val="none" w:sz="0" w:space="0" w:color="auto"/>
        <w:bottom w:val="none" w:sz="0" w:space="0" w:color="auto"/>
        <w:right w:val="none" w:sz="0" w:space="0" w:color="auto"/>
      </w:divBdr>
      <w:divsChild>
        <w:div w:id="607200277">
          <w:marLeft w:val="0"/>
          <w:marRight w:val="0"/>
          <w:marTop w:val="0"/>
          <w:marBottom w:val="150"/>
          <w:divBdr>
            <w:top w:val="none" w:sz="0" w:space="0" w:color="auto"/>
            <w:left w:val="none" w:sz="0" w:space="0" w:color="auto"/>
            <w:bottom w:val="none" w:sz="0" w:space="0" w:color="auto"/>
            <w:right w:val="none" w:sz="0" w:space="0" w:color="auto"/>
          </w:divBdr>
        </w:div>
        <w:div w:id="1514684901">
          <w:marLeft w:val="0"/>
          <w:marRight w:val="0"/>
          <w:marTop w:val="0"/>
          <w:marBottom w:val="150"/>
          <w:divBdr>
            <w:top w:val="none" w:sz="0" w:space="0" w:color="auto"/>
            <w:left w:val="none" w:sz="0" w:space="0" w:color="auto"/>
            <w:bottom w:val="none" w:sz="0" w:space="0" w:color="auto"/>
            <w:right w:val="none" w:sz="0" w:space="0" w:color="auto"/>
          </w:divBdr>
        </w:div>
        <w:div w:id="229080014">
          <w:marLeft w:val="0"/>
          <w:marRight w:val="0"/>
          <w:marTop w:val="0"/>
          <w:marBottom w:val="150"/>
          <w:divBdr>
            <w:top w:val="none" w:sz="0" w:space="0" w:color="auto"/>
            <w:left w:val="none" w:sz="0" w:space="0" w:color="auto"/>
            <w:bottom w:val="none" w:sz="0" w:space="0" w:color="auto"/>
            <w:right w:val="none" w:sz="0" w:space="0" w:color="auto"/>
          </w:divBdr>
        </w:div>
        <w:div w:id="1152869381">
          <w:marLeft w:val="0"/>
          <w:marRight w:val="0"/>
          <w:marTop w:val="0"/>
          <w:marBottom w:val="150"/>
          <w:divBdr>
            <w:top w:val="none" w:sz="0" w:space="0" w:color="auto"/>
            <w:left w:val="none" w:sz="0" w:space="0" w:color="auto"/>
            <w:bottom w:val="none" w:sz="0" w:space="0" w:color="auto"/>
            <w:right w:val="none" w:sz="0" w:space="0" w:color="auto"/>
          </w:divBdr>
        </w:div>
        <w:div w:id="658190653">
          <w:marLeft w:val="0"/>
          <w:marRight w:val="0"/>
          <w:marTop w:val="0"/>
          <w:marBottom w:val="150"/>
          <w:divBdr>
            <w:top w:val="none" w:sz="0" w:space="0" w:color="auto"/>
            <w:left w:val="none" w:sz="0" w:space="0" w:color="auto"/>
            <w:bottom w:val="none" w:sz="0" w:space="0" w:color="auto"/>
            <w:right w:val="none" w:sz="0" w:space="0" w:color="auto"/>
          </w:divBdr>
        </w:div>
        <w:div w:id="314258199">
          <w:marLeft w:val="0"/>
          <w:marRight w:val="0"/>
          <w:marTop w:val="0"/>
          <w:marBottom w:val="150"/>
          <w:divBdr>
            <w:top w:val="none" w:sz="0" w:space="0" w:color="auto"/>
            <w:left w:val="none" w:sz="0" w:space="0" w:color="auto"/>
            <w:bottom w:val="none" w:sz="0" w:space="0" w:color="auto"/>
            <w:right w:val="none" w:sz="0" w:space="0" w:color="auto"/>
          </w:divBdr>
        </w:div>
        <w:div w:id="2127499813">
          <w:marLeft w:val="0"/>
          <w:marRight w:val="0"/>
          <w:marTop w:val="0"/>
          <w:marBottom w:val="150"/>
          <w:divBdr>
            <w:top w:val="none" w:sz="0" w:space="0" w:color="auto"/>
            <w:left w:val="none" w:sz="0" w:space="0" w:color="auto"/>
            <w:bottom w:val="none" w:sz="0" w:space="0" w:color="auto"/>
            <w:right w:val="none" w:sz="0" w:space="0" w:color="auto"/>
          </w:divBdr>
        </w:div>
        <w:div w:id="357391401">
          <w:marLeft w:val="0"/>
          <w:marRight w:val="0"/>
          <w:marTop w:val="0"/>
          <w:marBottom w:val="150"/>
          <w:divBdr>
            <w:top w:val="none" w:sz="0" w:space="0" w:color="auto"/>
            <w:left w:val="none" w:sz="0" w:space="0" w:color="auto"/>
            <w:bottom w:val="none" w:sz="0" w:space="0" w:color="auto"/>
            <w:right w:val="none" w:sz="0" w:space="0" w:color="auto"/>
          </w:divBdr>
        </w:div>
        <w:div w:id="1072048726">
          <w:marLeft w:val="0"/>
          <w:marRight w:val="0"/>
          <w:marTop w:val="0"/>
          <w:marBottom w:val="150"/>
          <w:divBdr>
            <w:top w:val="none" w:sz="0" w:space="0" w:color="auto"/>
            <w:left w:val="none" w:sz="0" w:space="0" w:color="auto"/>
            <w:bottom w:val="none" w:sz="0" w:space="0" w:color="auto"/>
            <w:right w:val="none" w:sz="0" w:space="0" w:color="auto"/>
          </w:divBdr>
        </w:div>
        <w:div w:id="986207901">
          <w:marLeft w:val="0"/>
          <w:marRight w:val="0"/>
          <w:marTop w:val="0"/>
          <w:marBottom w:val="150"/>
          <w:divBdr>
            <w:top w:val="none" w:sz="0" w:space="0" w:color="auto"/>
            <w:left w:val="none" w:sz="0" w:space="0" w:color="auto"/>
            <w:bottom w:val="none" w:sz="0" w:space="0" w:color="auto"/>
            <w:right w:val="none" w:sz="0" w:space="0" w:color="auto"/>
          </w:divBdr>
        </w:div>
        <w:div w:id="1960722623">
          <w:marLeft w:val="0"/>
          <w:marRight w:val="0"/>
          <w:marTop w:val="0"/>
          <w:marBottom w:val="150"/>
          <w:divBdr>
            <w:top w:val="none" w:sz="0" w:space="0" w:color="auto"/>
            <w:left w:val="none" w:sz="0" w:space="0" w:color="auto"/>
            <w:bottom w:val="none" w:sz="0" w:space="0" w:color="auto"/>
            <w:right w:val="none" w:sz="0" w:space="0" w:color="auto"/>
          </w:divBdr>
        </w:div>
        <w:div w:id="2099909339">
          <w:marLeft w:val="0"/>
          <w:marRight w:val="0"/>
          <w:marTop w:val="0"/>
          <w:marBottom w:val="150"/>
          <w:divBdr>
            <w:top w:val="none" w:sz="0" w:space="0" w:color="auto"/>
            <w:left w:val="none" w:sz="0" w:space="0" w:color="auto"/>
            <w:bottom w:val="none" w:sz="0" w:space="0" w:color="auto"/>
            <w:right w:val="none" w:sz="0" w:space="0" w:color="auto"/>
          </w:divBdr>
        </w:div>
        <w:div w:id="1879931906">
          <w:marLeft w:val="0"/>
          <w:marRight w:val="0"/>
          <w:marTop w:val="0"/>
          <w:marBottom w:val="150"/>
          <w:divBdr>
            <w:top w:val="none" w:sz="0" w:space="0" w:color="auto"/>
            <w:left w:val="none" w:sz="0" w:space="0" w:color="auto"/>
            <w:bottom w:val="none" w:sz="0" w:space="0" w:color="auto"/>
            <w:right w:val="none" w:sz="0" w:space="0" w:color="auto"/>
          </w:divBdr>
        </w:div>
        <w:div w:id="2109040212">
          <w:marLeft w:val="0"/>
          <w:marRight w:val="0"/>
          <w:marTop w:val="0"/>
          <w:marBottom w:val="150"/>
          <w:divBdr>
            <w:top w:val="none" w:sz="0" w:space="0" w:color="auto"/>
            <w:left w:val="none" w:sz="0" w:space="0" w:color="auto"/>
            <w:bottom w:val="none" w:sz="0" w:space="0" w:color="auto"/>
            <w:right w:val="none" w:sz="0" w:space="0" w:color="auto"/>
          </w:divBdr>
        </w:div>
        <w:div w:id="1156608810">
          <w:marLeft w:val="0"/>
          <w:marRight w:val="0"/>
          <w:marTop w:val="0"/>
          <w:marBottom w:val="150"/>
          <w:divBdr>
            <w:top w:val="none" w:sz="0" w:space="0" w:color="auto"/>
            <w:left w:val="none" w:sz="0" w:space="0" w:color="auto"/>
            <w:bottom w:val="none" w:sz="0" w:space="0" w:color="auto"/>
            <w:right w:val="none" w:sz="0" w:space="0" w:color="auto"/>
          </w:divBdr>
        </w:div>
        <w:div w:id="984121114">
          <w:marLeft w:val="0"/>
          <w:marRight w:val="0"/>
          <w:marTop w:val="0"/>
          <w:marBottom w:val="150"/>
          <w:divBdr>
            <w:top w:val="none" w:sz="0" w:space="0" w:color="auto"/>
            <w:left w:val="none" w:sz="0" w:space="0" w:color="auto"/>
            <w:bottom w:val="none" w:sz="0" w:space="0" w:color="auto"/>
            <w:right w:val="none" w:sz="0" w:space="0" w:color="auto"/>
          </w:divBdr>
        </w:div>
        <w:div w:id="1220747139">
          <w:marLeft w:val="0"/>
          <w:marRight w:val="0"/>
          <w:marTop w:val="0"/>
          <w:marBottom w:val="150"/>
          <w:divBdr>
            <w:top w:val="none" w:sz="0" w:space="0" w:color="auto"/>
            <w:left w:val="none" w:sz="0" w:space="0" w:color="auto"/>
            <w:bottom w:val="none" w:sz="0" w:space="0" w:color="auto"/>
            <w:right w:val="none" w:sz="0" w:space="0" w:color="auto"/>
          </w:divBdr>
        </w:div>
        <w:div w:id="2070570046">
          <w:marLeft w:val="0"/>
          <w:marRight w:val="0"/>
          <w:marTop w:val="0"/>
          <w:marBottom w:val="150"/>
          <w:divBdr>
            <w:top w:val="none" w:sz="0" w:space="0" w:color="auto"/>
            <w:left w:val="none" w:sz="0" w:space="0" w:color="auto"/>
            <w:bottom w:val="none" w:sz="0" w:space="0" w:color="auto"/>
            <w:right w:val="none" w:sz="0" w:space="0" w:color="auto"/>
          </w:divBdr>
        </w:div>
        <w:div w:id="1132940743">
          <w:marLeft w:val="0"/>
          <w:marRight w:val="0"/>
          <w:marTop w:val="0"/>
          <w:marBottom w:val="150"/>
          <w:divBdr>
            <w:top w:val="none" w:sz="0" w:space="0" w:color="auto"/>
            <w:left w:val="none" w:sz="0" w:space="0" w:color="auto"/>
            <w:bottom w:val="none" w:sz="0" w:space="0" w:color="auto"/>
            <w:right w:val="none" w:sz="0" w:space="0" w:color="auto"/>
          </w:divBdr>
        </w:div>
        <w:div w:id="2075002988">
          <w:marLeft w:val="0"/>
          <w:marRight w:val="0"/>
          <w:marTop w:val="0"/>
          <w:marBottom w:val="150"/>
          <w:divBdr>
            <w:top w:val="none" w:sz="0" w:space="0" w:color="auto"/>
            <w:left w:val="none" w:sz="0" w:space="0" w:color="auto"/>
            <w:bottom w:val="none" w:sz="0" w:space="0" w:color="auto"/>
            <w:right w:val="none" w:sz="0" w:space="0" w:color="auto"/>
          </w:divBdr>
        </w:div>
        <w:div w:id="383261694">
          <w:marLeft w:val="0"/>
          <w:marRight w:val="0"/>
          <w:marTop w:val="0"/>
          <w:marBottom w:val="150"/>
          <w:divBdr>
            <w:top w:val="none" w:sz="0" w:space="0" w:color="auto"/>
            <w:left w:val="none" w:sz="0" w:space="0" w:color="auto"/>
            <w:bottom w:val="none" w:sz="0" w:space="0" w:color="auto"/>
            <w:right w:val="none" w:sz="0" w:space="0" w:color="auto"/>
          </w:divBdr>
        </w:div>
        <w:div w:id="1787701964">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rinsider.ca/articles-insight/latest-headlines/using-%e2%80%98averaging-agreements%e2%80%99-to-avoid-overtime" TargetMode="Externa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ovascotia.ca/lae/employmentrights/fixcycleaveraging.asp"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2F0DE6-7AD2-4380-B9D1-DD91DC2583E7}"/>
</file>

<file path=customXml/itemProps2.xml><?xml version="1.0" encoding="utf-8"?>
<ds:datastoreItem xmlns:ds="http://schemas.openxmlformats.org/officeDocument/2006/customXml" ds:itemID="{AAC6D342-E808-4C4D-869E-2C4269B11C9C}"/>
</file>

<file path=customXml/itemProps3.xml><?xml version="1.0" encoding="utf-8"?>
<ds:datastoreItem xmlns:ds="http://schemas.openxmlformats.org/officeDocument/2006/customXml" ds:itemID="{0BFA14D0-8278-4856-814F-7089256D8069}"/>
</file>

<file path=docProps/app.xml><?xml version="1.0" encoding="utf-8"?>
<Properties xmlns="http://schemas.openxmlformats.org/officeDocument/2006/extended-properties" xmlns:vt="http://schemas.openxmlformats.org/officeDocument/2006/docPropsVTypes">
  <Template>Normal.dotm</Template>
  <TotalTime>1</TotalTime>
  <Pages>5</Pages>
  <Words>1434</Words>
  <Characters>8120</Characters>
  <Application>Microsoft Office Word</Application>
  <DocSecurity>0</DocSecurity>
  <Lines>225</Lines>
  <Paragraphs>144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tobin</dc:creator>
  <cp:lastModifiedBy>Scott</cp:lastModifiedBy>
  <cp:revision>2</cp:revision>
  <dcterms:created xsi:type="dcterms:W3CDTF">2014-09-04T21:36:00Z</dcterms:created>
  <dcterms:modified xsi:type="dcterms:W3CDTF">2014-09-04T21:36:00Z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